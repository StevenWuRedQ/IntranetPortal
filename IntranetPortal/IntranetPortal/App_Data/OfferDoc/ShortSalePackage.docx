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3155B0">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3155B0">
              <w:t>[</w:t>
            </w:r>
            <w:r w:rsidR="003155B0" w:rsidRPr="003155B0">
              <w:t>PROPERTYADDRESS</w:t>
            </w:r>
            <w:r w:rsidR="003155B0">
              <w:t>]</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w:t>
            </w:r>
            <w:r w:rsidR="00C70CCA" w:rsidRPr="00C70CCA">
              <w:t>SELLER</w:t>
            </w:r>
            <w:r w:rsidR="00C70CCA">
              <w:t>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C70CCA">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C70CCA">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2</w:t>
            </w:r>
            <w:r w:rsidR="00032CFB" w:rsidRPr="00032CFB">
              <w:t>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032CFB">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32CFB" w:rsidRPr="00032CFB">
              <w:t>[SELLER</w:t>
            </w:r>
            <w:r w:rsidR="00032CFB">
              <w:t>3</w:t>
            </w:r>
            <w:r w:rsidR="00032CFB" w:rsidRPr="00032CFB">
              <w:t>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w:t>
            </w:r>
            <w:r w:rsidR="004F41DB">
              <w:t>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[MORTGAGE1</w:t>
            </w:r>
            <w:r w:rsidR="004F41DB">
              <w:t>LOAN</w:t>
            </w:r>
            <w:r w:rsidR="004F41DB" w:rsidRPr="004F41DB">
              <w:t>]</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t>[</w:t>
            </w:r>
            <w:r w:rsidR="004F41DB" w:rsidRPr="004F41DB">
              <w:t>MORTGAGE1LOAN</w:t>
            </w:r>
            <w:r w:rsidR="004F41DB">
              <w:t>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2</w:t>
            </w:r>
            <w:r w:rsidR="004F41DB" w:rsidRPr="004F41DB">
              <w:t>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4F41DB">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F41DB" w:rsidRPr="004F41DB">
              <w:t>[MORTGAGE</w:t>
            </w:r>
            <w:r w:rsidR="004F41DB">
              <w:t>3</w:t>
            </w:r>
            <w:r w:rsidR="004F41DB" w:rsidRPr="004F41DB">
              <w:t>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REFERRALOFFICE</w:t>
            </w:r>
            <w:r w:rsidR="007E65C0">
              <w:t>]</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REFERRALAGENT</w:t>
            </w:r>
            <w:r w:rsidR="007E65C0">
              <w: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6"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w:t>
            </w:r>
            <w:r w:rsidR="007E65C0">
              <w:t>]</w:t>
            </w:r>
            <w:r w:rsidRPr="00D9416B">
              <w:rPr>
                <w:rFonts w:ascii="Times New Roman" w:hAnsi="Times New Roman" w:cs="Times New Roman"/>
                <w:b/>
              </w:rPr>
              <w:fldChar w:fldCharType="end"/>
            </w:r>
            <w:bookmarkEnd w:id="46"/>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7E65C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7"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7E65C0">
              <w:t>[</w:t>
            </w:r>
            <w:r w:rsidR="007E65C0" w:rsidRPr="007E65C0">
              <w:t>REFERRALATTORNEYNUM</w:t>
            </w:r>
            <w:r w:rsidR="007E65C0">
              <w:t>]</w:t>
            </w:r>
            <w:r w:rsidRPr="00D9416B">
              <w:rPr>
                <w:rFonts w:ascii="Times New Roman" w:hAnsi="Times New Roman" w:cs="Times New Roman"/>
                <w:b/>
              </w:rPr>
              <w:fldChar w:fldCharType="end"/>
            </w:r>
            <w:bookmarkEnd w:id="47"/>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C8146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8"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B7741F">
              <w:t>[</w:t>
            </w:r>
            <w:r w:rsidR="00C81464" w:rsidRPr="00C81464">
              <w:t>TODAY</w:t>
            </w:r>
            <w:r w:rsidR="00B7741F">
              <w:t>]</w:t>
            </w:r>
            <w:r w:rsidRPr="00D9416B">
              <w:rPr>
                <w:rFonts w:ascii="Times New Roman" w:hAnsi="Times New Roman" w:cs="Times New Roman"/>
                <w:b/>
              </w:rPr>
              <w:fldChar w:fldCharType="end"/>
            </w:r>
            <w:bookmarkEnd w:id="48"/>
          </w:p>
        </w:tc>
      </w:tr>
      <w:tr w:rsidR="00D9416B" w:rsidRPr="00D9416B" w:rsidTr="00CC6FD8">
        <w:trPr>
          <w:trHeight w:val="360"/>
        </w:trPr>
        <w:tc>
          <w:tcPr>
            <w:tcW w:w="9350" w:type="dxa"/>
            <w:gridSpan w:val="7"/>
            <w:tcBorders>
              <w:bottom w:val="single" w:sz="6" w:space="0" w:color="auto"/>
            </w:tcBorders>
          </w:tcPr>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p>
          <w:p w:rsidR="00D9416B" w:rsidRPr="00D9416B" w:rsidRDefault="00D9416B" w:rsidP="00CC6FD8">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CC6FD8">
        <w:trPr>
          <w:trHeight w:val="360"/>
        </w:trPr>
        <w:tc>
          <w:tcPr>
            <w:tcW w:w="1255" w:type="dxa"/>
            <w:tcBorders>
              <w:top w:val="single" w:sz="6" w:space="0" w:color="auto"/>
              <w:left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BUYERNAME</w:t>
            </w:r>
            <w:r w:rsidR="00413432">
              <w:t>]</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CC6FD8">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BUYERSIGNER</w:t>
            </w:r>
            <w:r w:rsidR="00413432">
              <w:t>]</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BUYERFORMATIONDATE</w:t>
            </w:r>
            <w:r w:rsidR="00413432">
              <w:t>]</w:t>
            </w:r>
            <w:r w:rsidRPr="00D9416B">
              <w:rPr>
                <w:rFonts w:ascii="Times New Roman" w:hAnsi="Times New Roman" w:cs="Times New Roman"/>
                <w:b/>
              </w:rPr>
              <w:fldChar w:fldCharType="end"/>
            </w:r>
          </w:p>
        </w:tc>
      </w:tr>
      <w:tr w:rsidR="00D9416B" w:rsidRPr="00D9416B" w:rsidTr="00CC6FD8">
        <w:trPr>
          <w:trHeight w:val="360"/>
        </w:trPr>
        <w:tc>
          <w:tcPr>
            <w:tcW w:w="1255" w:type="dxa"/>
            <w:tcBorders>
              <w:left w:val="single" w:sz="6" w:space="0" w:color="auto"/>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BUYERADDRESS</w:t>
            </w:r>
            <w:r w:rsidR="00413432">
              <w:t>]</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w:t>
            </w:r>
            <w:r w:rsidR="00413432">
              <w:t>]</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CC6FD8">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413432">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13432">
              <w:t>[</w:t>
            </w:r>
            <w:r w:rsidR="00413432" w:rsidRPr="00413432">
              <w:t>BUYERATTORNEYNUM</w:t>
            </w:r>
            <w:r w:rsidR="00413432">
              <w:t>]</w:t>
            </w:r>
            <w:r w:rsidRPr="00D9416B">
              <w:rPr>
                <w:rFonts w:ascii="Times New Roman" w:hAnsi="Times New Roman" w:cs="Times New Roman"/>
                <w:b/>
              </w:rPr>
              <w:fldChar w:fldCharType="end"/>
            </w:r>
          </w:p>
        </w:tc>
      </w:tr>
    </w:tbl>
    <w:p w:rsidR="00D9416B" w:rsidRPr="00C47A69" w:rsidRDefault="00D9416B" w:rsidP="00D9416B">
      <w:pPr>
        <w:spacing w:before="80"/>
        <w:rPr>
          <w:rFonts w:ascii="Times New Roman" w:hAnsi="Times New Roman" w:cs="Times New Roman"/>
          <w:b/>
          <w:sz w:val="20"/>
          <w:szCs w:val="20"/>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pStyle w:val="NoSpacing"/>
        <w:spacing w:line="360" w:lineRule="auto"/>
        <w:jc w:val="center"/>
        <w:rPr>
          <w:rFonts w:ascii="Times New Roman" w:hAnsi="Times New Roman" w:cs="Times New Roman"/>
          <w:b/>
          <w:sz w:val="24"/>
          <w:szCs w:val="24"/>
          <w:u w:val="single"/>
        </w:rPr>
        <w:sectPr w:rsidR="000C0520" w:rsidSect="00D9416B">
          <w:pgSz w:w="12240" w:h="20160" w:code="5"/>
          <w:pgMar w:top="720" w:right="1440" w:bottom="720" w:left="1440" w:header="720" w:footer="720" w:gutter="0"/>
          <w:cols w:space="720"/>
          <w:docGrid w:linePitch="360"/>
        </w:sectPr>
      </w:pPr>
    </w:p>
    <w:p w:rsidR="000C0520" w:rsidRPr="000C0520" w:rsidRDefault="000C0520" w:rsidP="000C0520">
      <w:pPr>
        <w:widowControl w:val="0"/>
        <w:spacing w:before="31" w:after="0" w:line="240" w:lineRule="auto"/>
        <w:ind w:right="1"/>
        <w:jc w:val="center"/>
        <w:rPr>
          <w:rFonts w:ascii="Times New Roman" w:eastAsia="Calibri" w:hAnsi="Times New Roman" w:cs="Times New Roman"/>
          <w:sz w:val="24"/>
          <w:szCs w:val="24"/>
          <w:u w:val="single"/>
        </w:rPr>
      </w:pPr>
      <w:r w:rsidRPr="000C0520">
        <w:rPr>
          <w:rFonts w:ascii="Times New Roman" w:eastAsia="Calibri" w:hAnsi="Times New Roman" w:cs="Times New Roman"/>
          <w:b/>
          <w:spacing w:val="-1"/>
          <w:sz w:val="24"/>
          <w:szCs w:val="24"/>
          <w:u w:val="single"/>
        </w:rPr>
        <w:lastRenderedPageBreak/>
        <w:t>SHORT</w:t>
      </w:r>
      <w:r w:rsidRPr="000C0520">
        <w:rPr>
          <w:rFonts w:ascii="Times New Roman" w:eastAsia="Calibri" w:hAnsi="Times New Roman" w:cs="Times New Roman"/>
          <w:b/>
          <w:spacing w:val="-14"/>
          <w:sz w:val="24"/>
          <w:szCs w:val="24"/>
          <w:u w:val="single"/>
        </w:rPr>
        <w:t xml:space="preserve"> </w:t>
      </w:r>
      <w:r w:rsidRPr="000C0520">
        <w:rPr>
          <w:rFonts w:ascii="Times New Roman" w:eastAsia="Calibri" w:hAnsi="Times New Roman" w:cs="Times New Roman"/>
          <w:b/>
          <w:sz w:val="24"/>
          <w:szCs w:val="24"/>
          <w:u w:val="single"/>
        </w:rPr>
        <w:t>SALE</w:t>
      </w:r>
      <w:r w:rsidRPr="000C0520">
        <w:rPr>
          <w:rFonts w:ascii="Times New Roman" w:eastAsia="Calibri" w:hAnsi="Times New Roman" w:cs="Times New Roman"/>
          <w:b/>
          <w:spacing w:val="-13"/>
          <w:sz w:val="24"/>
          <w:szCs w:val="24"/>
          <w:u w:val="single"/>
        </w:rPr>
        <w:t xml:space="preserve"> </w:t>
      </w:r>
      <w:r w:rsidRPr="000C0520">
        <w:rPr>
          <w:rFonts w:ascii="Times New Roman" w:eastAsia="Calibri" w:hAnsi="Times New Roman" w:cs="Times New Roman"/>
          <w:b/>
          <w:sz w:val="24"/>
          <w:szCs w:val="24"/>
          <w:u w:val="single"/>
        </w:rPr>
        <w:t>DISCLOSURE</w:t>
      </w: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spacing w:after="0" w:line="240" w:lineRule="auto"/>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This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document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serves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1"/>
          <w:sz w:val="24"/>
          <w:szCs w:val="24"/>
        </w:rPr>
        <w:t xml:space="preserve"> explanation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regarding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your </w:t>
      </w:r>
      <w:r w:rsidRPr="000C0520">
        <w:rPr>
          <w:rFonts w:ascii="Times New Roman" w:eastAsia="Calibri" w:hAnsi="Times New Roman" w:cs="Times New Roman"/>
          <w:spacing w:val="-2"/>
          <w:sz w:val="24"/>
          <w:szCs w:val="24"/>
        </w:rPr>
        <w:t>real</w:t>
      </w:r>
      <w:r w:rsidRPr="000C0520">
        <w:rPr>
          <w:rFonts w:ascii="Times New Roman" w:eastAsia="Calibri" w:hAnsi="Times New Roman" w:cs="Times New Roman"/>
          <w:spacing w:val="-1"/>
          <w:sz w:val="24"/>
          <w:szCs w:val="24"/>
        </w:rPr>
        <w:t xml:space="preserve"> estate located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at:</w:t>
      </w: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widowControl w:val="0"/>
        <w:tabs>
          <w:tab w:val="right" w:pos="9204"/>
        </w:tabs>
        <w:spacing w:after="0" w:line="240" w:lineRule="auto"/>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fldChar w:fldCharType="begin">
          <w:ffData>
            <w:name w:val="Text1"/>
            <w:enabled/>
            <w:calcOnExit w:val="0"/>
            <w:textInput/>
          </w:ffData>
        </w:fldChar>
      </w:r>
      <w:bookmarkStart w:id="49" w:name="Text1"/>
      <w:r w:rsidRPr="000C0520">
        <w:rPr>
          <w:rFonts w:ascii="Times New Roman" w:eastAsia="Calibri" w:hAnsi="Times New Roman" w:cs="Times New Roman"/>
          <w:sz w:val="24"/>
          <w:szCs w:val="24"/>
        </w:rPr>
        <w:instrText xml:space="preserve"> FORMTEXT </w:instrText>
      </w:r>
      <w:r w:rsidRPr="000C0520">
        <w:rPr>
          <w:rFonts w:ascii="Times New Roman" w:eastAsia="Calibri" w:hAnsi="Times New Roman" w:cs="Times New Roman"/>
          <w:sz w:val="24"/>
          <w:szCs w:val="24"/>
        </w:rPr>
      </w:r>
      <w:r w:rsidRPr="000C0520">
        <w:rPr>
          <w:rFonts w:ascii="Times New Roman" w:eastAsia="Calibri" w:hAnsi="Times New Roman" w:cs="Times New Roman"/>
          <w:sz w:val="24"/>
          <w:szCs w:val="24"/>
        </w:rPr>
        <w:fldChar w:fldCharType="separate"/>
      </w:r>
      <w:r w:rsidR="00422F0A" w:rsidRPr="00422F0A">
        <w:t>[PROPERTYADDRESS]</w:t>
      </w:r>
      <w:r w:rsidRPr="000C0520">
        <w:rPr>
          <w:rFonts w:ascii="Times New Roman" w:eastAsia="Calibri" w:hAnsi="Times New Roman" w:cs="Times New Roman"/>
          <w:sz w:val="24"/>
          <w:szCs w:val="24"/>
        </w:rPr>
        <w:fldChar w:fldCharType="end"/>
      </w:r>
      <w:bookmarkEnd w:id="49"/>
      <w:r w:rsidRPr="000C0520">
        <w:rPr>
          <w:rFonts w:ascii="Times New Roman" w:eastAsia="Calibri" w:hAnsi="Times New Roman" w:cs="Times New Roman"/>
          <w:sz w:val="24"/>
          <w:szCs w:val="24"/>
        </w:rPr>
        <w:tab/>
        <w:t xml:space="preserve"> (“The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widowControl w:val="0"/>
        <w:spacing w:after="0" w:line="30" w:lineRule="atLeast"/>
        <w:jc w:val="both"/>
        <w:rPr>
          <w:rFonts w:ascii="Times New Roman" w:eastAsia="Calibri" w:hAnsi="Times New Roman" w:cs="Times New Roman"/>
          <w:sz w:val="24"/>
          <w:szCs w:val="24"/>
        </w:rPr>
      </w:pPr>
      <w:r w:rsidRPr="000C0520">
        <w:rPr>
          <w:rFonts w:ascii="Times New Roman" w:eastAsia="Calibri" w:hAnsi="Times New Roman" w:cs="Times New Roman"/>
          <w:noProof/>
          <w:sz w:val="24"/>
          <w:szCs w:val="24"/>
          <w:lang w:eastAsia="zh-CN"/>
        </w:rPr>
        <mc:AlternateContent>
          <mc:Choice Requires="wpg">
            <w:drawing>
              <wp:inline distT="0" distB="0" distL="0" distR="0" wp14:anchorId="51BDCB88" wp14:editId="793608A1">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04B41662"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0C0520" w:rsidRPr="000C0520" w:rsidRDefault="000C0520" w:rsidP="000C0520">
      <w:pPr>
        <w:widowControl w:val="0"/>
        <w:spacing w:before="5" w:after="0" w:line="240" w:lineRule="auto"/>
        <w:jc w:val="both"/>
        <w:rPr>
          <w:rFonts w:ascii="Times New Roman" w:eastAsia="Calibri" w:hAnsi="Times New Roman" w:cs="Times New Roman"/>
          <w:sz w:val="24"/>
          <w:szCs w:val="24"/>
        </w:rPr>
      </w:pPr>
    </w:p>
    <w:tbl>
      <w:tblPr>
        <w:tblStyle w:val="TableGrid1"/>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0C0520" w:rsidRPr="000C0520" w:rsidTr="005169EF">
        <w:trPr>
          <w:gridBefore w:val="1"/>
          <w:wBefore w:w="90" w:type="dxa"/>
        </w:trPr>
        <w:tc>
          <w:tcPr>
            <w:tcW w:w="9630" w:type="dxa"/>
            <w:gridSpan w:val="2"/>
          </w:tcPr>
          <w:p w:rsidR="000C0520" w:rsidRPr="000C0520" w:rsidRDefault="000C0520" w:rsidP="000C0520">
            <w:pPr>
              <w:widowControl w:val="0"/>
              <w:spacing w:before="51"/>
              <w:ind w:right="157"/>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voluntary</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price</w:t>
            </w:r>
            <w:r w:rsidRPr="000C0520">
              <w:rPr>
                <w:rFonts w:ascii="Times New Roman" w:eastAsia="Calibri" w:hAnsi="Times New Roman" w:cs="Times New Roman"/>
                <w:spacing w:val="-1"/>
                <w:sz w:val="24"/>
                <w:szCs w:val="24"/>
              </w:rPr>
              <w:t xml:space="preserve"> that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is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total</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59"/>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mortgages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liens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Property.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successful</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lien 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must approve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 Sale".</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Before w:val="1"/>
          <w:wBefore w:w="90" w:type="dxa"/>
        </w:trPr>
        <w:tc>
          <w:tcPr>
            <w:tcW w:w="9630" w:type="dxa"/>
            <w:gridSpan w:val="2"/>
          </w:tcPr>
          <w:p w:rsidR="000C0520" w:rsidRPr="000C0520" w:rsidRDefault="000C0520" w:rsidP="000C0520">
            <w:pPr>
              <w:widowControl w:val="0"/>
              <w:ind w:right="155"/>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adequately</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negotiate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behalf,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provide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financial</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other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personal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information,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submitted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so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able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analyze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requested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order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us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begin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3"/>
                <w:w w:val="99"/>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process, 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need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to read</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initial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each</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following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paragraphs</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need</w:t>
            </w:r>
            <w:r w:rsidRPr="000C0520">
              <w:rPr>
                <w:rFonts w:ascii="Times New Roman" w:eastAsia="Calibri" w:hAnsi="Times New Roman" w:cs="Times New Roman"/>
                <w:spacing w:val="8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sign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bottom 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form.</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rPr>
          <w:gridAfter w:val="1"/>
          <w:wAfter w:w="190" w:type="dxa"/>
        </w:trPr>
        <w:tc>
          <w:tcPr>
            <w:tcW w:w="9530" w:type="dxa"/>
            <w:gridSpan w:val="2"/>
          </w:tcPr>
          <w:p w:rsidR="000C0520" w:rsidRPr="000C0520" w:rsidRDefault="000C0520" w:rsidP="000C0520">
            <w:pPr>
              <w:widowControl w:val="0"/>
              <w:jc w:val="both"/>
              <w:rPr>
                <w:rFonts w:ascii="Times New Roman" w:eastAsia="Calibri" w:hAnsi="Times New Roman" w:cs="Times New Roman"/>
                <w:sz w:val="24"/>
                <w:szCs w:val="24"/>
              </w:rPr>
            </w:pP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8"/>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acknowledge</w:t>
            </w:r>
            <w:r w:rsidRPr="000C0520">
              <w:rPr>
                <w:rFonts w:ascii="Times New Roman" w:eastAsia="Calibri" w:hAnsi="Times New Roman" w:cs="Times New Roman"/>
                <w:b/>
                <w:spacing w:val="-6"/>
                <w:sz w:val="24"/>
                <w:szCs w:val="24"/>
              </w:rPr>
              <w:t xml:space="preserve"> </w:t>
            </w:r>
            <w:r w:rsidRPr="000C0520">
              <w:rPr>
                <w:rFonts w:ascii="Times New Roman" w:eastAsia="Calibri" w:hAnsi="Times New Roman" w:cs="Times New Roman"/>
                <w:b/>
                <w:spacing w:val="-1"/>
                <w:sz w:val="24"/>
                <w:szCs w:val="24"/>
              </w:rPr>
              <w:t>that:</w:t>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tbl>
      <w:tblPr>
        <w:tblStyle w:val="TableGrid1"/>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396"/>
        <w:gridCol w:w="2548"/>
        <w:gridCol w:w="2545"/>
        <w:gridCol w:w="2550"/>
      </w:tblGrid>
      <w:tr w:rsidR="000C0520" w:rsidRPr="000C0520" w:rsidTr="005169EF">
        <w:tc>
          <w:tcPr>
            <w:tcW w:w="1416" w:type="dxa"/>
          </w:tcPr>
          <w:p w:rsidR="000C0520" w:rsidRPr="000C0520" w:rsidRDefault="000C0520" w:rsidP="000C0520">
            <w:pPr>
              <w:widowControl w:val="0"/>
              <w:jc w:val="center"/>
              <w:rPr>
                <w:rFonts w:ascii="Calibri" w:eastAsia="Calibri" w:hAnsi="Calibri" w:cs="Times New Roman"/>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1.</w:t>
            </w:r>
          </w:p>
        </w:tc>
        <w:tc>
          <w:tcPr>
            <w:tcW w:w="7643" w:type="dxa"/>
            <w:gridSpan w:val="3"/>
          </w:tcPr>
          <w:p w:rsidR="000C0520" w:rsidRPr="000C0520" w:rsidRDefault="000C0520" w:rsidP="000C0520">
            <w:pPr>
              <w:widowControl w:val="0"/>
              <w:tabs>
                <w:tab w:val="left" w:pos="880"/>
              </w:tabs>
              <w:ind w:right="159"/>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Sales"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subject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approval</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63"/>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Property;</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u w:val="single"/>
              </w:rPr>
              <w:softHyphen/>
            </w: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2.</w:t>
            </w:r>
          </w:p>
        </w:tc>
        <w:tc>
          <w:tcPr>
            <w:tcW w:w="7643" w:type="dxa"/>
            <w:gridSpan w:val="3"/>
          </w:tcPr>
          <w:p w:rsidR="000C0520" w:rsidRPr="000C0520" w:rsidRDefault="000C0520" w:rsidP="000C0520">
            <w:pPr>
              <w:widowControl w:val="0"/>
              <w:tabs>
                <w:tab w:val="left" w:pos="880"/>
              </w:tabs>
              <w:ind w:right="154"/>
              <w:jc w:val="both"/>
              <w:rPr>
                <w:rFonts w:ascii="Times New Roman" w:eastAsia="Calibri" w:hAnsi="Times New Roman" w:cs="Times New Roman"/>
                <w:sz w:val="24"/>
                <w:szCs w:val="24"/>
              </w:rPr>
            </w:pP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guarantee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z w:val="24"/>
                <w:szCs w:val="24"/>
              </w:rPr>
              <w:t>approve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"Short</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2"/>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are</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z w:val="24"/>
                <w:szCs w:val="24"/>
              </w:rPr>
              <w:t>under</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no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obligation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decision</w:t>
            </w:r>
            <w:r w:rsidRPr="000C0520">
              <w:rPr>
                <w:rFonts w:ascii="Times New Roman" w:eastAsia="Calibri" w:hAnsi="Times New Roman" w:cs="Times New Roman"/>
                <w:spacing w:val="2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23"/>
                <w:sz w:val="24"/>
                <w:szCs w:val="24"/>
              </w:rPr>
              <w:t xml:space="preserve"> </w:t>
            </w:r>
            <w:r w:rsidRPr="000C0520">
              <w:rPr>
                <w:rFonts w:ascii="Times New Roman" w:eastAsia="Calibri" w:hAnsi="Times New Roman" w:cs="Times New Roman"/>
                <w:sz w:val="24"/>
                <w:szCs w:val="24"/>
              </w:rPr>
              <w:t>do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2"/>
                <w:sz w:val="24"/>
                <w:szCs w:val="24"/>
              </w:rPr>
              <w:t>so</w:t>
            </w:r>
            <w:r w:rsidRPr="000C0520">
              <w:rPr>
                <w:rFonts w:ascii="Times New Roman" w:eastAsia="Calibri" w:hAnsi="Times New Roman" w:cs="Times New Roman"/>
                <w:spacing w:val="24"/>
                <w:sz w:val="24"/>
                <w:szCs w:val="24"/>
              </w:rPr>
              <w:t xml:space="preserve"> </w:t>
            </w:r>
            <w:r w:rsidRPr="000C0520">
              <w:rPr>
                <w:rFonts w:ascii="Times New Roman" w:eastAsia="Calibri" w:hAnsi="Times New Roman" w:cs="Times New Roman"/>
                <w:spacing w:val="-1"/>
                <w:sz w:val="24"/>
                <w:szCs w:val="24"/>
              </w:rPr>
              <w:t>rests</w:t>
            </w:r>
            <w:r w:rsidRPr="000C0520">
              <w:rPr>
                <w:rFonts w:ascii="Times New Roman" w:eastAsia="Calibri" w:hAnsi="Times New Roman" w:cs="Times New Roman"/>
                <w:spacing w:val="74"/>
                <w:sz w:val="24"/>
                <w:szCs w:val="24"/>
              </w:rPr>
              <w:t xml:space="preserve"> </w:t>
            </w:r>
            <w:r w:rsidRPr="000C0520">
              <w:rPr>
                <w:rFonts w:ascii="Times New Roman" w:eastAsia="Calibri" w:hAnsi="Times New Roman" w:cs="Times New Roman"/>
                <w:spacing w:val="-1"/>
                <w:sz w:val="24"/>
                <w:szCs w:val="24"/>
              </w:rPr>
              <w:t>solely</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within</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their</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discretion.</w:t>
            </w:r>
            <w:r w:rsidRPr="000C0520">
              <w:rPr>
                <w:rFonts w:ascii="Times New Roman" w:eastAsia="Calibri" w:hAnsi="Times New Roman" w:cs="Times New Roman"/>
                <w:spacing w:val="34"/>
                <w:sz w:val="24"/>
                <w:szCs w:val="24"/>
              </w:rPr>
              <w:t xml:space="preserve"> </w:t>
            </w:r>
            <w:r w:rsidRPr="000C0520">
              <w:rPr>
                <w:rFonts w:ascii="Times New Roman" w:eastAsia="Calibri" w:hAnsi="Times New Roman" w:cs="Times New Roman"/>
                <w:sz w:val="24"/>
                <w:szCs w:val="24"/>
              </w:rPr>
              <w:t>Further,</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pacing w:val="-1"/>
                <w:sz w:val="24"/>
                <w:szCs w:val="24"/>
              </w:rPr>
              <w:t>NY</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33"/>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31"/>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pacing w:val="-1"/>
                <w:sz w:val="24"/>
                <w:szCs w:val="24"/>
              </w:rPr>
              <w:t>makes</w:t>
            </w:r>
            <w:r w:rsidRPr="000C0520">
              <w:rPr>
                <w:rFonts w:ascii="Times New Roman" w:eastAsia="Calibri" w:hAnsi="Times New Roman" w:cs="Times New Roman"/>
                <w:spacing w:val="32"/>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81"/>
                <w:sz w:val="24"/>
                <w:szCs w:val="24"/>
              </w:rPr>
              <w:t xml:space="preserve"> </w:t>
            </w:r>
            <w:r w:rsidRPr="000C0520">
              <w:rPr>
                <w:rFonts w:ascii="Times New Roman" w:eastAsia="Calibri" w:hAnsi="Times New Roman" w:cs="Times New Roman"/>
                <w:spacing w:val="-1"/>
                <w:sz w:val="24"/>
                <w:szCs w:val="24"/>
              </w:rPr>
              <w:t>representation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it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able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stop,</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postpone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cancel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foreclosure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proceedings</w:t>
            </w:r>
            <w:r w:rsidRPr="000C0520">
              <w:rPr>
                <w:rFonts w:ascii="Times New Roman" w:eastAsia="Calibri" w:hAnsi="Times New Roman" w:cs="Times New Roman"/>
                <w:spacing w:val="91"/>
                <w:sz w:val="24"/>
                <w:szCs w:val="24"/>
              </w:rPr>
              <w:t xml:space="preserve"> </w:t>
            </w:r>
            <w:r w:rsidRPr="000C0520">
              <w:rPr>
                <w:rFonts w:ascii="Times New Roman" w:eastAsia="Calibri" w:hAnsi="Times New Roman" w:cs="Times New Roman"/>
                <w:sz w:val="24"/>
                <w:szCs w:val="24"/>
              </w:rPr>
              <w:t>initiated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3.</w:t>
            </w:r>
          </w:p>
        </w:tc>
        <w:tc>
          <w:tcPr>
            <w:tcW w:w="7643" w:type="dxa"/>
            <w:gridSpan w:val="3"/>
          </w:tcPr>
          <w:p w:rsidR="000C0520" w:rsidRPr="000C0520" w:rsidRDefault="000C0520" w:rsidP="000C0520">
            <w:pPr>
              <w:widowControl w:val="0"/>
              <w:tabs>
                <w:tab w:val="left" w:pos="880"/>
              </w:tabs>
              <w:ind w:right="15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likely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receive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of</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2"/>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home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including</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refunded</w:t>
            </w:r>
            <w:r w:rsidRPr="000C0520">
              <w:rPr>
                <w:rFonts w:ascii="Times New Roman" w:eastAsia="Calibri" w:hAnsi="Times New Roman" w:cs="Times New Roman"/>
                <w:spacing w:val="39"/>
                <w:sz w:val="24"/>
                <w:szCs w:val="24"/>
              </w:rPr>
              <w:t xml:space="preserve"> </w:t>
            </w:r>
            <w:r w:rsidRPr="000C0520">
              <w:rPr>
                <w:rFonts w:ascii="Times New Roman" w:eastAsia="Calibri" w:hAnsi="Times New Roman" w:cs="Times New Roman"/>
                <w:spacing w:val="-1"/>
                <w:sz w:val="24"/>
                <w:szCs w:val="24"/>
              </w:rPr>
              <w:t>insurance</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premiums</w:t>
            </w:r>
            <w:r w:rsidRPr="000C0520">
              <w:rPr>
                <w:rFonts w:ascii="Times New Roman" w:eastAsia="Calibri" w:hAnsi="Times New Roman" w:cs="Times New Roman"/>
                <w:spacing w:val="37"/>
                <w:sz w:val="24"/>
                <w:szCs w:val="24"/>
              </w:rPr>
              <w:t xml:space="preserve"> </w:t>
            </w:r>
            <w:r w:rsidRPr="000C0520">
              <w:rPr>
                <w:rFonts w:ascii="Times New Roman" w:eastAsia="Calibri" w:hAnsi="Times New Roman" w:cs="Times New Roman"/>
                <w:spacing w:val="-1"/>
                <w:sz w:val="24"/>
                <w:szCs w:val="24"/>
              </w:rPr>
              <w:t>shall</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5"/>
                <w:sz w:val="24"/>
                <w:szCs w:val="24"/>
              </w:rPr>
              <w:t xml:space="preserve"> </w:t>
            </w:r>
            <w:r w:rsidRPr="000C0520">
              <w:rPr>
                <w:rFonts w:ascii="Times New Roman" w:eastAsia="Calibri" w:hAnsi="Times New Roman" w:cs="Times New Roman"/>
                <w:sz w:val="24"/>
                <w:szCs w:val="24"/>
              </w:rPr>
              <w:t>paid</w:t>
            </w:r>
            <w:r w:rsidRPr="000C0520">
              <w:rPr>
                <w:rFonts w:ascii="Times New Roman" w:eastAsia="Calibri" w:hAnsi="Times New Roman" w:cs="Times New Roman"/>
                <w:spacing w:val="3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1"/>
                <w:w w:val="99"/>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4.</w:t>
            </w:r>
          </w:p>
        </w:tc>
        <w:tc>
          <w:tcPr>
            <w:tcW w:w="7643" w:type="dxa"/>
            <w:gridSpan w:val="3"/>
          </w:tcPr>
          <w:p w:rsidR="000C0520" w:rsidRPr="000C0520" w:rsidRDefault="000C0520" w:rsidP="000C0520">
            <w:pPr>
              <w:widowControl w:val="0"/>
              <w:tabs>
                <w:tab w:val="left" w:pos="880"/>
              </w:tabs>
              <w:ind w:right="153"/>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proposed</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issue</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release</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only</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while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reserving</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its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right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pursue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10"/>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deficiencies</w:t>
            </w:r>
            <w:r w:rsidRPr="000C0520">
              <w:rPr>
                <w:rFonts w:ascii="Times New Roman" w:eastAsia="Calibri" w:hAnsi="Times New Roman" w:cs="Times New Roman"/>
                <w:spacing w:val="7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their</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agreement</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accept</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z w:val="24"/>
                <w:szCs w:val="24"/>
              </w:rPr>
              <w:t>payoff.</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12"/>
                <w:sz w:val="24"/>
                <w:szCs w:val="24"/>
              </w:rPr>
              <w:t xml:space="preserve"> </w:t>
            </w:r>
            <w:r w:rsidRPr="000C0520">
              <w:rPr>
                <w:rFonts w:ascii="Times New Roman" w:eastAsia="Calibri" w:hAnsi="Times New Roman" w:cs="Times New Roman"/>
                <w:spacing w:val="-1"/>
                <w:sz w:val="24"/>
                <w:szCs w:val="24"/>
              </w:rPr>
              <w:t>cannot</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guaranty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the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resulting</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forgiven</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cancelled.</w:t>
            </w:r>
            <w:r w:rsidRPr="000C0520">
              <w:rPr>
                <w:rFonts w:ascii="Times New Roman" w:eastAsia="Calibri" w:hAnsi="Times New Roman" w:cs="Times New Roman"/>
                <w:spacing w:val="102"/>
                <w:sz w:val="24"/>
                <w:szCs w:val="24"/>
              </w:rPr>
              <w:t xml:space="preserve"> </w:t>
            </w:r>
            <w:r w:rsidRPr="000C0520">
              <w:rPr>
                <w:rFonts w:ascii="Times New Roman" w:eastAsia="Calibri" w:hAnsi="Times New Roman" w:cs="Times New Roman"/>
                <w:spacing w:val="-1"/>
                <w:sz w:val="24"/>
                <w:szCs w:val="24"/>
              </w:rPr>
              <w:t>In</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certain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jurisdictions,</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 xml:space="preserve">may </w:t>
            </w:r>
            <w:r w:rsidRPr="000C0520">
              <w:rPr>
                <w:rFonts w:ascii="Times New Roman" w:eastAsia="Calibri" w:hAnsi="Times New Roman" w:cs="Times New Roman"/>
                <w:spacing w:val="-1"/>
                <w:sz w:val="24"/>
                <w:szCs w:val="24"/>
              </w:rPr>
              <w:t>be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anti-deficiency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statutes</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apply</w:t>
            </w:r>
            <w:r w:rsidRPr="000C0520">
              <w:rPr>
                <w:rFonts w:ascii="Times New Roman" w:eastAsia="Calibri" w:hAnsi="Times New Roman" w:cs="Times New Roman"/>
                <w:sz w:val="24"/>
                <w:szCs w:val="24"/>
              </w:rPr>
              <w:t xml:space="preserve"> 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prohibit</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30"/>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from</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seeking</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deficiency</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judgment</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pacing w:val="-1"/>
                <w:sz w:val="24"/>
                <w:szCs w:val="24"/>
              </w:rPr>
              <w:t>against</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Attorney</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jurisdiction</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67"/>
                <w:sz w:val="24"/>
                <w:szCs w:val="24"/>
              </w:rPr>
              <w:t xml:space="preserve"> </w:t>
            </w:r>
            <w:r w:rsidRPr="000C0520">
              <w:rPr>
                <w:rFonts w:ascii="Times New Roman" w:eastAsia="Calibri" w:hAnsi="Times New Roman" w:cs="Times New Roman"/>
                <w:sz w:val="24"/>
                <w:szCs w:val="24"/>
              </w:rPr>
              <w:t>determine</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whether</w:t>
            </w:r>
            <w:r w:rsidRPr="000C0520">
              <w:rPr>
                <w:rFonts w:ascii="Times New Roman" w:eastAsia="Calibri" w:hAnsi="Times New Roman" w:cs="Times New Roman"/>
                <w:spacing w:val="26"/>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specific</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laws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pacing w:val="-1"/>
                <w:sz w:val="24"/>
                <w:szCs w:val="24"/>
              </w:rPr>
              <w:t>governing</w:t>
            </w:r>
            <w:r w:rsidRPr="000C0520">
              <w:rPr>
                <w:rFonts w:ascii="Times New Roman" w:eastAsia="Calibri" w:hAnsi="Times New Roman" w:cs="Times New Roman"/>
                <w:spacing w:val="2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9"/>
                <w:sz w:val="24"/>
                <w:szCs w:val="24"/>
              </w:rPr>
              <w:t xml:space="preserve"> </w:t>
            </w:r>
            <w:r w:rsidRPr="000C0520">
              <w:rPr>
                <w:rFonts w:ascii="Times New Roman" w:eastAsia="Calibri" w:hAnsi="Times New Roman" w:cs="Times New Roman"/>
                <w:spacing w:val="-1"/>
                <w:sz w:val="24"/>
                <w:szCs w:val="24"/>
              </w:rPr>
              <w:t>recourse</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rights</w:t>
            </w:r>
            <w:r w:rsidRPr="000C0520">
              <w:rPr>
                <w:rFonts w:ascii="Times New Roman" w:eastAsia="Calibri" w:hAnsi="Times New Roman" w:cs="Times New Roman"/>
                <w:spacing w:val="28"/>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2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5"/>
                <w:w w:val="99"/>
                <w:sz w:val="24"/>
                <w:szCs w:val="24"/>
              </w:rPr>
              <w:t xml:space="preserve"> </w:t>
            </w:r>
            <w:r w:rsidRPr="000C0520">
              <w:rPr>
                <w:rFonts w:ascii="Times New Roman" w:eastAsia="Calibri" w:hAnsi="Times New Roman" w:cs="Times New Roman"/>
                <w:sz w:val="24"/>
                <w:szCs w:val="24"/>
              </w:rPr>
              <w:t>holders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5.</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lien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forgive</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portion</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67"/>
                <w:w w:val="99"/>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z w:val="24"/>
                <w:szCs w:val="24"/>
              </w:rPr>
              <w:t xml:space="preserve"> be</w:t>
            </w:r>
            <w:r w:rsidRPr="000C0520">
              <w:rPr>
                <w:rFonts w:ascii="Times New Roman" w:eastAsia="Calibri" w:hAnsi="Times New Roman" w:cs="Times New Roman"/>
                <w:spacing w:val="-1"/>
                <w:sz w:val="24"/>
                <w:szCs w:val="24"/>
              </w:rPr>
              <w:t xml:space="preserve"> considered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taxable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income</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z w:val="24"/>
                <w:szCs w:val="24"/>
              </w:rPr>
              <w:t xml:space="preserve"> may </w:t>
            </w:r>
            <w:r w:rsidRPr="000C0520">
              <w:rPr>
                <w:rFonts w:ascii="Times New Roman" w:eastAsia="Calibri" w:hAnsi="Times New Roman" w:cs="Times New Roman"/>
                <w:spacing w:val="-1"/>
                <w:sz w:val="24"/>
                <w:szCs w:val="24"/>
              </w:rPr>
              <w:t>result</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 xml:space="preserve">in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 xml:space="preserve">incurring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
                <w:sz w:val="24"/>
                <w:szCs w:val="24"/>
              </w:rPr>
              <w:t xml:space="preserve"> tax</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liability</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2"/>
                <w:sz w:val="24"/>
                <w:szCs w:val="24"/>
              </w:rPr>
              <w:t>in</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81"/>
                <w:w w:val="99"/>
                <w:sz w:val="24"/>
                <w:szCs w:val="24"/>
              </w:rPr>
              <w:t xml:space="preserve"> </w:t>
            </w:r>
            <w:r w:rsidRPr="000C0520">
              <w:rPr>
                <w:rFonts w:ascii="Times New Roman" w:eastAsia="Calibri" w:hAnsi="Times New Roman" w:cs="Times New Roman"/>
                <w:sz w:val="24"/>
                <w:szCs w:val="24"/>
              </w:rPr>
              <w:t>form</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pacing w:val="-1"/>
                <w:sz w:val="24"/>
                <w:szCs w:val="24"/>
              </w:rPr>
              <w:t>1099-C</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pacing w:val="-1"/>
                <w:sz w:val="24"/>
                <w:szCs w:val="24"/>
              </w:rPr>
              <w:t>for</w:t>
            </w:r>
            <w:r w:rsidRPr="000C0520">
              <w:rPr>
                <w:rFonts w:ascii="Times New Roman" w:eastAsia="Calibri" w:hAnsi="Times New Roman" w:cs="Times New Roman"/>
                <w:spacing w:val="-13"/>
                <w:sz w:val="24"/>
                <w:szCs w:val="24"/>
              </w:rPr>
              <w:t xml:space="preserve"> </w:t>
            </w:r>
            <w:r w:rsidRPr="000C0520">
              <w:rPr>
                <w:rFonts w:ascii="Times New Roman" w:eastAsia="Calibri" w:hAnsi="Times New Roman" w:cs="Times New Roman"/>
                <w:spacing w:val="-1"/>
                <w:sz w:val="24"/>
                <w:szCs w:val="24"/>
              </w:rPr>
              <w:t>any</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shortfall</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17"/>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18"/>
                <w:sz w:val="24"/>
                <w:szCs w:val="24"/>
              </w:rPr>
              <w:t xml:space="preserve"> </w:t>
            </w:r>
            <w:r w:rsidRPr="000C0520">
              <w:rPr>
                <w:rFonts w:ascii="Times New Roman" w:eastAsia="Calibri" w:hAnsi="Times New Roman" w:cs="Times New Roman"/>
                <w:sz w:val="24"/>
                <w:szCs w:val="24"/>
              </w:rPr>
              <w:t>debt.</w:t>
            </w:r>
            <w:r w:rsidRPr="000C0520">
              <w:rPr>
                <w:rFonts w:ascii="Times New Roman" w:eastAsia="Calibri" w:hAnsi="Times New Roman" w:cs="Times New Roman"/>
                <w:spacing w:val="-14"/>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advised</w:t>
            </w:r>
            <w:r w:rsidRPr="000C0520">
              <w:rPr>
                <w:rFonts w:ascii="Times New Roman" w:eastAsia="Calibri" w:hAnsi="Times New Roman" w:cs="Times New Roman"/>
                <w:spacing w:val="-16"/>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seek</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15"/>
                <w:sz w:val="24"/>
                <w:szCs w:val="24"/>
              </w:rPr>
              <w:t xml:space="preserve"> </w:t>
            </w:r>
            <w:r w:rsidRPr="000C0520">
              <w:rPr>
                <w:rFonts w:ascii="Times New Roman" w:eastAsia="Calibri" w:hAnsi="Times New Roman" w:cs="Times New Roman"/>
                <w:spacing w:val="-1"/>
                <w:sz w:val="24"/>
                <w:szCs w:val="24"/>
              </w:rPr>
              <w:t>advice</w:t>
            </w:r>
            <w:r w:rsidRPr="000C0520">
              <w:rPr>
                <w:rFonts w:ascii="Times New Roman" w:eastAsia="Calibri" w:hAnsi="Times New Roman" w:cs="Times New Roman"/>
                <w:sz w:val="24"/>
                <w:szCs w:val="24"/>
              </w:rPr>
              <w:t xml:space="preserve"> of</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an</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independent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consultant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CPA</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with</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2"/>
                <w:sz w:val="24"/>
                <w:szCs w:val="24"/>
              </w:rPr>
              <w:t>any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questions</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concerns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relative</w:t>
            </w:r>
            <w:r w:rsidRPr="000C0520">
              <w:rPr>
                <w:rFonts w:ascii="Times New Roman" w:eastAsia="Calibri" w:hAnsi="Times New Roman" w:cs="Times New Roman"/>
                <w:spacing w:val="-11"/>
                <w:sz w:val="24"/>
                <w:szCs w:val="24"/>
              </w:rPr>
              <w:t xml:space="preserve"> </w:t>
            </w:r>
            <w:r w:rsidRPr="000C0520">
              <w:rPr>
                <w:rFonts w:ascii="Times New Roman" w:eastAsia="Calibri" w:hAnsi="Times New Roman" w:cs="Times New Roman"/>
                <w:spacing w:val="1"/>
                <w:sz w:val="24"/>
                <w:szCs w:val="24"/>
              </w:rPr>
              <w:t>to</w:t>
            </w:r>
            <w:r w:rsidRPr="000C0520">
              <w:rPr>
                <w:rFonts w:ascii="Times New Roman" w:eastAsia="Calibri" w:hAnsi="Times New Roman" w:cs="Times New Roman"/>
                <w:spacing w:val="80"/>
                <w:sz w:val="24"/>
                <w:szCs w:val="24"/>
              </w:rPr>
              <w:t xml:space="preserve"> </w:t>
            </w:r>
            <w:r w:rsidRPr="000C0520">
              <w:rPr>
                <w:rFonts w:ascii="Times New Roman" w:eastAsia="Calibri" w:hAnsi="Times New Roman" w:cs="Times New Roman"/>
                <w:sz w:val="24"/>
                <w:szCs w:val="24"/>
              </w:rPr>
              <w:t>any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potential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tax</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 xml:space="preserve">liabilities </w:t>
            </w:r>
          </w:p>
          <w:p w:rsidR="000C0520" w:rsidRPr="000C0520" w:rsidRDefault="000C0520" w:rsidP="000C0520">
            <w:pPr>
              <w:widowControl w:val="0"/>
              <w:tabs>
                <w:tab w:val="left" w:pos="880"/>
              </w:tabs>
              <w:ind w:right="156"/>
              <w:jc w:val="both"/>
              <w:rPr>
                <w:rFonts w:ascii="Times New Roman" w:eastAsia="Calibri" w:hAnsi="Times New Roman" w:cs="Times New Roman"/>
                <w:spacing w:val="-1"/>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lastRenderedPageBreak/>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6.</w:t>
            </w:r>
          </w:p>
        </w:tc>
        <w:tc>
          <w:tcPr>
            <w:tcW w:w="7643" w:type="dxa"/>
            <w:gridSpan w:val="3"/>
          </w:tcPr>
          <w:p w:rsidR="000C0520" w:rsidRPr="000C0520" w:rsidRDefault="000C0520" w:rsidP="000C0520">
            <w:pPr>
              <w:widowControl w:val="0"/>
              <w:tabs>
                <w:tab w:val="left" w:pos="880"/>
              </w:tabs>
              <w:ind w:right="15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acceptance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a</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payoff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less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than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full</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amount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owed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mortgage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and/or</w:t>
            </w:r>
            <w:r w:rsidRPr="000C0520">
              <w:rPr>
                <w:rFonts w:ascii="Times New Roman" w:eastAsia="Calibri" w:hAnsi="Times New Roman" w:cs="Times New Roman"/>
                <w:spacing w:val="75"/>
                <w:w w:val="99"/>
                <w:sz w:val="24"/>
                <w:szCs w:val="24"/>
              </w:rPr>
              <w:t xml:space="preserve"> </w:t>
            </w:r>
            <w:r w:rsidRPr="000C0520">
              <w:rPr>
                <w:rFonts w:ascii="Times New Roman" w:eastAsia="Calibri" w:hAnsi="Times New Roman" w:cs="Times New Roman"/>
                <w:sz w:val="24"/>
                <w:szCs w:val="24"/>
              </w:rPr>
              <w:t>lien</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holder(s)</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reported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credit</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bureaus,</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9"/>
                <w:sz w:val="24"/>
                <w:szCs w:val="24"/>
              </w:rPr>
              <w:t xml:space="preserve"> </w:t>
            </w:r>
            <w:r w:rsidRPr="000C0520">
              <w:rPr>
                <w:rFonts w:ascii="Times New Roman" w:eastAsia="Calibri" w:hAnsi="Times New Roman" w:cs="Times New Roman"/>
                <w:sz w:val="24"/>
                <w:szCs w:val="24"/>
              </w:rPr>
              <w:t>may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negatively</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impact</w:t>
            </w:r>
            <w:r w:rsidRPr="000C0520">
              <w:rPr>
                <w:rFonts w:ascii="Times New Roman" w:eastAsia="Calibri" w:hAnsi="Times New Roman" w:cs="Times New Roman"/>
                <w:spacing w:val="8"/>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69"/>
                <w:w w:val="99"/>
                <w:sz w:val="24"/>
                <w:szCs w:val="24"/>
              </w:rPr>
              <w:t xml:space="preserve"> </w:t>
            </w:r>
            <w:r w:rsidRPr="000C0520">
              <w:rPr>
                <w:rFonts w:ascii="Times New Roman" w:eastAsia="Calibri" w:hAnsi="Times New Roman" w:cs="Times New Roman"/>
                <w:sz w:val="24"/>
                <w:szCs w:val="24"/>
              </w:rPr>
              <w:t>credit</w:t>
            </w:r>
            <w:r w:rsidRPr="000C0520">
              <w:rPr>
                <w:rFonts w:ascii="Times New Roman" w:eastAsia="Calibri" w:hAnsi="Times New Roman" w:cs="Times New Roman"/>
                <w:spacing w:val="-1"/>
                <w:sz w:val="24"/>
                <w:szCs w:val="24"/>
              </w:rPr>
              <w:t xml:space="preserve"> score 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serve </w:t>
            </w:r>
            <w:r w:rsidRPr="000C0520">
              <w:rPr>
                <w:rFonts w:ascii="Times New Roman" w:eastAsia="Calibri" w:hAnsi="Times New Roman" w:cs="Times New Roman"/>
                <w:sz w:val="24"/>
                <w:szCs w:val="24"/>
              </w:rPr>
              <w:t>as</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 xml:space="preserve">an </w:t>
            </w:r>
            <w:r w:rsidRPr="000C0520">
              <w:rPr>
                <w:rFonts w:ascii="Times New Roman" w:eastAsia="Calibri" w:hAnsi="Times New Roman" w:cs="Times New Roman"/>
                <w:spacing w:val="-1"/>
                <w:sz w:val="24"/>
                <w:szCs w:val="24"/>
              </w:rPr>
              <w:t>impediment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ability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obtain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future credit.</w:t>
            </w:r>
          </w:p>
          <w:p w:rsidR="000C0520" w:rsidRPr="000C0520" w:rsidRDefault="000C0520" w:rsidP="000C0520">
            <w:pPr>
              <w:tabs>
                <w:tab w:val="left" w:pos="2625"/>
              </w:tabs>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7.</w:t>
            </w:r>
          </w:p>
        </w:tc>
        <w:tc>
          <w:tcPr>
            <w:tcW w:w="7643" w:type="dxa"/>
            <w:gridSpan w:val="3"/>
          </w:tcPr>
          <w:p w:rsidR="000C0520" w:rsidRPr="000C0520" w:rsidRDefault="000C0520" w:rsidP="000C0520">
            <w:pPr>
              <w:widowControl w:val="0"/>
              <w:tabs>
                <w:tab w:val="left" w:pos="840"/>
              </w:tabs>
              <w:ind w:right="116"/>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z w:val="24"/>
                <w:szCs w:val="24"/>
              </w:rPr>
              <w:t>not</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obligated</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pay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Settle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NY</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Corp</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in</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advance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for</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1"/>
                <w:sz w:val="24"/>
                <w:szCs w:val="24"/>
              </w:rPr>
              <w:t xml:space="preserve"> </w:t>
            </w:r>
            <w:r w:rsidRPr="000C0520">
              <w:rPr>
                <w:rFonts w:ascii="Times New Roman" w:eastAsia="Calibri" w:hAnsi="Times New Roman" w:cs="Times New Roman"/>
                <w:spacing w:val="-1"/>
                <w:sz w:val="24"/>
                <w:szCs w:val="24"/>
              </w:rPr>
              <w:t>negotiation</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your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63"/>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understand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2"/>
                <w:sz w:val="24"/>
                <w:szCs w:val="24"/>
              </w:rPr>
              <w:t>and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our</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fee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will</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paid</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from</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6"/>
                <w:sz w:val="24"/>
                <w:szCs w:val="24"/>
              </w:rPr>
              <w:t xml:space="preserve"> </w:t>
            </w:r>
            <w:r w:rsidRPr="000C0520">
              <w:rPr>
                <w:rFonts w:ascii="Times New Roman" w:eastAsia="Calibri" w:hAnsi="Times New Roman" w:cs="Times New Roman"/>
                <w:spacing w:val="-1"/>
                <w:sz w:val="24"/>
                <w:szCs w:val="24"/>
              </w:rPr>
              <w:t>proceeds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z w:val="24"/>
                <w:szCs w:val="24"/>
              </w:rPr>
              <w:t>of</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7"/>
                <w:sz w:val="24"/>
                <w:szCs w:val="24"/>
              </w:rPr>
              <w:t xml:space="preserve"> </w:t>
            </w:r>
            <w:r w:rsidRPr="000C0520">
              <w:rPr>
                <w:rFonts w:ascii="Times New Roman" w:eastAsia="Calibri" w:hAnsi="Times New Roman" w:cs="Times New Roman"/>
                <w:spacing w:val="-1"/>
                <w:sz w:val="24"/>
                <w:szCs w:val="24"/>
              </w:rPr>
              <w:t>short</w:t>
            </w:r>
            <w:r w:rsidRPr="000C0520">
              <w:rPr>
                <w:rFonts w:ascii="Times New Roman" w:eastAsia="Calibri" w:hAnsi="Times New Roman" w:cs="Times New Roman"/>
                <w:spacing w:val="77"/>
                <w:w w:val="99"/>
                <w:sz w:val="24"/>
                <w:szCs w:val="24"/>
              </w:rPr>
              <w:t xml:space="preserve"> </w:t>
            </w:r>
            <w:r w:rsidRPr="000C0520">
              <w:rPr>
                <w:rFonts w:ascii="Times New Roman" w:eastAsia="Calibri" w:hAnsi="Times New Roman" w:cs="Times New Roman"/>
                <w:spacing w:val="-1"/>
                <w:sz w:val="24"/>
                <w:szCs w:val="24"/>
              </w:rPr>
              <w:t>sale.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Our</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fee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 xml:space="preserve">will </w:t>
            </w:r>
            <w:r w:rsidRPr="000C0520">
              <w:rPr>
                <w:rFonts w:ascii="Times New Roman" w:eastAsia="Calibri" w:hAnsi="Times New Roman" w:cs="Times New Roman"/>
                <w:sz w:val="24"/>
                <w:szCs w:val="24"/>
              </w:rPr>
              <w:t>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approved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by</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the</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mortgage and/or lien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holder(s).</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8.</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You</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agree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acknowledge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that</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there</w:t>
            </w:r>
            <w:r w:rsidRPr="000C0520">
              <w:rPr>
                <w:rFonts w:ascii="Times New Roman" w:eastAsia="Calibri" w:hAnsi="Times New Roman" w:cs="Times New Roman"/>
                <w:sz w:val="24"/>
                <w:szCs w:val="24"/>
              </w:rPr>
              <w:t xml:space="preserve"> have</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pacing w:val="-1"/>
                <w:sz w:val="24"/>
                <w:szCs w:val="24"/>
              </w:rPr>
              <w:t>been</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no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promises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or</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representations</w:t>
            </w:r>
            <w:r w:rsidRPr="000C0520">
              <w:rPr>
                <w:rFonts w:ascii="Times New Roman" w:eastAsia="Calibri" w:hAnsi="Times New Roman" w:cs="Times New Roman"/>
                <w:spacing w:val="5"/>
                <w:sz w:val="24"/>
                <w:szCs w:val="24"/>
              </w:rPr>
              <w:t xml:space="preserve"> </w:t>
            </w:r>
            <w:r w:rsidRPr="000C0520">
              <w:rPr>
                <w:rFonts w:ascii="Times New Roman" w:eastAsia="Calibri" w:hAnsi="Times New Roman" w:cs="Times New Roman"/>
                <w:spacing w:val="-1"/>
                <w:sz w:val="24"/>
                <w:szCs w:val="24"/>
              </w:rPr>
              <w:t>made</w:t>
            </w:r>
            <w:r w:rsidRPr="000C0520">
              <w:rPr>
                <w:rFonts w:ascii="Times New Roman" w:eastAsia="Calibri" w:hAnsi="Times New Roman" w:cs="Times New Roman"/>
                <w:spacing w:val="76"/>
                <w:w w:val="99"/>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2"/>
                <w:sz w:val="24"/>
                <w:szCs w:val="24"/>
              </w:rPr>
              <w:t xml:space="preserve"> </w:t>
            </w:r>
            <w:r w:rsidRPr="000C0520">
              <w:rPr>
                <w:rFonts w:ascii="Times New Roman" w:eastAsia="Calibri" w:hAnsi="Times New Roman" w:cs="Times New Roman"/>
                <w:spacing w:val="-1"/>
                <w:sz w:val="24"/>
                <w:szCs w:val="24"/>
              </w:rPr>
              <w:t>you</w:t>
            </w:r>
            <w:r w:rsidRPr="000C0520">
              <w:rPr>
                <w:rFonts w:ascii="Times New Roman" w:eastAsia="Calibri" w:hAnsi="Times New Roman" w:cs="Times New Roman"/>
                <w:sz w:val="24"/>
                <w:szCs w:val="24"/>
              </w:rPr>
              <w:t xml:space="preserve"> </w:t>
            </w:r>
            <w:r w:rsidRPr="000C0520">
              <w:rPr>
                <w:rFonts w:ascii="Times New Roman" w:eastAsia="Calibri" w:hAnsi="Times New Roman" w:cs="Times New Roman"/>
                <w:spacing w:val="-1"/>
                <w:sz w:val="24"/>
                <w:szCs w:val="24"/>
              </w:rPr>
              <w:t>which</w:t>
            </w:r>
            <w:r w:rsidRPr="000C0520">
              <w:rPr>
                <w:rFonts w:ascii="Times New Roman" w:eastAsia="Calibri" w:hAnsi="Times New Roman" w:cs="Times New Roman"/>
                <w:spacing w:val="-4"/>
                <w:sz w:val="24"/>
                <w:szCs w:val="24"/>
              </w:rPr>
              <w:t xml:space="preserve"> </w:t>
            </w:r>
            <w:r w:rsidRPr="000C0520">
              <w:rPr>
                <w:rFonts w:ascii="Times New Roman" w:eastAsia="Calibri" w:hAnsi="Times New Roman" w:cs="Times New Roman"/>
                <w:sz w:val="24"/>
                <w:szCs w:val="24"/>
              </w:rPr>
              <w:t>are</w:t>
            </w:r>
            <w:r w:rsidRPr="000C0520">
              <w:rPr>
                <w:rFonts w:ascii="Times New Roman" w:eastAsia="Calibri" w:hAnsi="Times New Roman" w:cs="Times New Roman"/>
                <w:spacing w:val="-1"/>
                <w:sz w:val="24"/>
                <w:szCs w:val="24"/>
              </w:rPr>
              <w:t xml:space="preserve"> contrary</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to</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z w:val="24"/>
                <w:szCs w:val="24"/>
              </w:rPr>
              <w:t>the</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disclosures</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and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information contained</w:t>
            </w:r>
            <w:r w:rsidRPr="000C0520">
              <w:rPr>
                <w:rFonts w:ascii="Times New Roman" w:eastAsia="Calibri" w:hAnsi="Times New Roman" w:cs="Times New Roman"/>
                <w:spacing w:val="-3"/>
                <w:sz w:val="24"/>
                <w:szCs w:val="24"/>
              </w:rPr>
              <w:t xml:space="preserve"> </w:t>
            </w:r>
            <w:r w:rsidRPr="000C0520">
              <w:rPr>
                <w:rFonts w:ascii="Times New Roman" w:eastAsia="Calibri" w:hAnsi="Times New Roman" w:cs="Times New Roman"/>
                <w:spacing w:val="-1"/>
                <w:sz w:val="24"/>
                <w:szCs w:val="24"/>
              </w:rPr>
              <w:t>herein.</w:t>
            </w:r>
          </w:p>
          <w:p w:rsidR="000C0520" w:rsidRPr="000C0520" w:rsidRDefault="000C0520" w:rsidP="000C0520">
            <w:pPr>
              <w:jc w:val="both"/>
              <w:rPr>
                <w:rFonts w:ascii="Times New Roman" w:eastAsia="Calibri" w:hAnsi="Times New Roman" w:cs="Times New Roman"/>
                <w:sz w:val="24"/>
                <w:szCs w:val="24"/>
              </w:rPr>
            </w:pPr>
          </w:p>
          <w:p w:rsidR="000C0520" w:rsidRPr="000C0520" w:rsidRDefault="000C0520" w:rsidP="000C0520">
            <w:pPr>
              <w:jc w:val="both"/>
              <w:rPr>
                <w:rFonts w:ascii="Times New Roman" w:eastAsia="Calibri" w:hAnsi="Times New Roman" w:cs="Times New Roman"/>
                <w:sz w:val="24"/>
                <w:szCs w:val="24"/>
              </w:rPr>
            </w:pPr>
          </w:p>
        </w:tc>
      </w:tr>
      <w:tr w:rsidR="000C0520" w:rsidRPr="000C0520" w:rsidTr="005169EF">
        <w:tc>
          <w:tcPr>
            <w:tcW w:w="1416" w:type="dxa"/>
          </w:tcPr>
          <w:p w:rsidR="000C0520" w:rsidRPr="000C0520" w:rsidRDefault="000C0520" w:rsidP="000C0520">
            <w:pPr>
              <w:jc w:val="both"/>
              <w:rPr>
                <w:rFonts w:ascii="Times New Roman" w:eastAsia="Calibri" w:hAnsi="Times New Roman" w:cs="Times New Roman"/>
                <w:sz w:val="24"/>
                <w:szCs w:val="24"/>
                <w:u w:val="single"/>
              </w:rPr>
            </w:pPr>
            <w:r w:rsidRPr="000C0520">
              <w:rPr>
                <w:rFonts w:ascii="Times New Roman" w:eastAsia="Calibri" w:hAnsi="Times New Roman" w:cs="Times New Roman"/>
                <w:sz w:val="24"/>
                <w:szCs w:val="24"/>
              </w:rPr>
              <w:t>__________</w:t>
            </w:r>
          </w:p>
        </w:tc>
        <w:tc>
          <w:tcPr>
            <w:tcW w:w="396" w:type="dxa"/>
          </w:tcPr>
          <w:p w:rsidR="000C0520" w:rsidRPr="000C0520" w:rsidRDefault="000C0520" w:rsidP="000C0520">
            <w:pPr>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9.</w:t>
            </w:r>
          </w:p>
        </w:tc>
        <w:tc>
          <w:tcPr>
            <w:tcW w:w="7643" w:type="dxa"/>
            <w:gridSpan w:val="3"/>
          </w:tcPr>
          <w:p w:rsidR="000C0520" w:rsidRPr="000C0520" w:rsidRDefault="000C0520" w:rsidP="000C0520">
            <w:pPr>
              <w:widowControl w:val="0"/>
              <w:tabs>
                <w:tab w:val="left" w:pos="840"/>
              </w:tabs>
              <w:ind w:right="115"/>
              <w:jc w:val="both"/>
              <w:rPr>
                <w:rFonts w:ascii="Times New Roman" w:eastAsia="Calibri" w:hAnsi="Times New Roman" w:cs="Times New Roman"/>
                <w:sz w:val="24"/>
                <w:szCs w:val="24"/>
              </w:rPr>
            </w:pPr>
            <w:r w:rsidRPr="000C0520">
              <w:rPr>
                <w:rFonts w:ascii="Times New Roman" w:eastAsia="Calibri" w:hAnsi="Times New Roman" w:cs="Times New Roman"/>
                <w:sz w:val="24"/>
                <w:szCs w:val="24"/>
              </w:rPr>
              <w:t xml:space="preserve">You confirm that you have read, understood and executed the following documents in connection with negotiating a “short sale” on your behalf. </w:t>
            </w:r>
          </w:p>
        </w:tc>
      </w:tr>
      <w:tr w:rsidR="000C0520" w:rsidRPr="000C0520" w:rsidTr="005169EF">
        <w:tc>
          <w:tcPr>
            <w:tcW w:w="1416" w:type="dxa"/>
          </w:tcPr>
          <w:p w:rsidR="000C0520" w:rsidRPr="000C0520" w:rsidRDefault="000C0520" w:rsidP="000C0520">
            <w:pPr>
              <w:rPr>
                <w:rFonts w:ascii="Times New Roman" w:eastAsia="Calibri" w:hAnsi="Times New Roman" w:cs="Times New Roman"/>
                <w:sz w:val="24"/>
                <w:szCs w:val="24"/>
                <w:u w:val="single"/>
              </w:rPr>
            </w:pPr>
          </w:p>
        </w:tc>
        <w:tc>
          <w:tcPr>
            <w:tcW w:w="396" w:type="dxa"/>
          </w:tcPr>
          <w:p w:rsidR="000C0520" w:rsidRPr="000C0520" w:rsidRDefault="000C0520" w:rsidP="000C0520">
            <w:pPr>
              <w:rPr>
                <w:rFonts w:ascii="Times New Roman" w:eastAsia="Calibri" w:hAnsi="Times New Roman" w:cs="Times New Roman"/>
                <w:sz w:val="24"/>
                <w:szCs w:val="24"/>
              </w:rPr>
            </w:pPr>
          </w:p>
        </w:tc>
        <w:tc>
          <w:tcPr>
            <w:tcW w:w="2548"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Short Sale Disclosure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Authorization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Third Party Cancellation</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Payoff Request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Agreement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45"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Listing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Financials Worksheet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Hardship Letter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Letter of Explanations (if Applicable)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p>
        </w:tc>
        <w:tc>
          <w:tcPr>
            <w:tcW w:w="2550" w:type="dxa"/>
          </w:tcPr>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of Sale</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Memo of Contract</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Rider</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Contract Addendum</w:t>
            </w:r>
          </w:p>
          <w:p w:rsidR="000C0520" w:rsidRPr="000C0520" w:rsidRDefault="000C0520" w:rsidP="000C0520">
            <w:pPr>
              <w:widowControl w:val="0"/>
              <w:tabs>
                <w:tab w:val="left" w:pos="840"/>
              </w:tabs>
              <w:ind w:right="-73"/>
              <w:rPr>
                <w:rFonts w:ascii="Times New Roman" w:eastAsia="Calibri" w:hAnsi="Times New Roman" w:cs="Times New Roman"/>
                <w:sz w:val="24"/>
                <w:szCs w:val="24"/>
              </w:rPr>
            </w:pPr>
            <w:r w:rsidRPr="000C0520">
              <w:rPr>
                <w:rFonts w:ascii="Times New Roman" w:eastAsia="Calibri" w:hAnsi="Times New Roman" w:cs="Times New Roman"/>
                <w:sz w:val="24"/>
                <w:szCs w:val="24"/>
              </w:rPr>
              <w:t>Lender Package</w:t>
            </w:r>
          </w:p>
        </w:tc>
      </w:tr>
    </w:tbl>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r w:rsidRPr="000C0520">
        <w:rPr>
          <w:rFonts w:ascii="Times New Roman" w:eastAsia="Calibri" w:hAnsi="Times New Roman" w:cs="Times New Roman"/>
          <w:b/>
          <w:spacing w:val="-1"/>
          <w:sz w:val="24"/>
          <w:szCs w:val="24"/>
        </w:rPr>
        <w:t>Seller(s)</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have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read</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understand</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z w:val="24"/>
          <w:szCs w:val="24"/>
        </w:rPr>
        <w:t>the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foregoing</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z w:val="24"/>
          <w:szCs w:val="24"/>
        </w:rPr>
        <w:t xml:space="preserve">Short </w:t>
      </w:r>
      <w:r w:rsidRPr="000C0520">
        <w:rPr>
          <w:rFonts w:ascii="Times New Roman" w:eastAsia="Calibri" w:hAnsi="Times New Roman" w:cs="Times New Roman"/>
          <w:b/>
          <w:spacing w:val="-1"/>
          <w:sz w:val="24"/>
          <w:szCs w:val="24"/>
        </w:rPr>
        <w:t>Sale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Disclosure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and fully</w:t>
      </w:r>
      <w:r w:rsidRPr="000C0520">
        <w:rPr>
          <w:rFonts w:ascii="Times New Roman" w:eastAsia="Calibri" w:hAnsi="Times New Roman" w:cs="Times New Roman"/>
          <w:b/>
          <w:sz w:val="24"/>
          <w:szCs w:val="24"/>
        </w:rPr>
        <w:t xml:space="preserve"> </w:t>
      </w:r>
      <w:r w:rsidRPr="000C0520">
        <w:rPr>
          <w:rFonts w:ascii="Times New Roman" w:eastAsia="Calibri" w:hAnsi="Times New Roman" w:cs="Times New Roman"/>
          <w:b/>
          <w:spacing w:val="-1"/>
          <w:sz w:val="24"/>
          <w:szCs w:val="24"/>
        </w:rPr>
        <w:t>agree</w:t>
      </w:r>
      <w:r w:rsidRPr="000C0520">
        <w:rPr>
          <w:rFonts w:ascii="Times New Roman" w:eastAsia="Calibri" w:hAnsi="Times New Roman" w:cs="Times New Roman"/>
          <w:b/>
          <w:spacing w:val="-2"/>
          <w:sz w:val="24"/>
          <w:szCs w:val="24"/>
        </w:rPr>
        <w:t xml:space="preserve"> </w:t>
      </w:r>
      <w:r w:rsidRPr="000C0520">
        <w:rPr>
          <w:rFonts w:ascii="Times New Roman" w:eastAsia="Calibri" w:hAnsi="Times New Roman" w:cs="Times New Roman"/>
          <w:b/>
          <w:spacing w:val="-1"/>
          <w:sz w:val="24"/>
          <w:szCs w:val="24"/>
        </w:rPr>
        <w:t>with</w:t>
      </w:r>
      <w:r w:rsidRPr="000C0520">
        <w:rPr>
          <w:rFonts w:ascii="Times New Roman" w:eastAsia="Calibri" w:hAnsi="Times New Roman" w:cs="Times New Roman"/>
          <w:b/>
          <w:spacing w:val="-3"/>
          <w:sz w:val="24"/>
          <w:szCs w:val="24"/>
        </w:rPr>
        <w:t xml:space="preserve"> </w:t>
      </w:r>
      <w:r w:rsidRPr="000C0520">
        <w:rPr>
          <w:rFonts w:ascii="Times New Roman" w:eastAsia="Calibri" w:hAnsi="Times New Roman" w:cs="Times New Roman"/>
          <w:b/>
          <w:spacing w:val="-1"/>
          <w:sz w:val="24"/>
          <w:szCs w:val="24"/>
        </w:rPr>
        <w:t>the</w:t>
      </w:r>
      <w:r w:rsidRPr="000C0520">
        <w:rPr>
          <w:rFonts w:ascii="Times New Roman" w:eastAsia="Calibri" w:hAnsi="Times New Roman" w:cs="Times New Roman"/>
          <w:b/>
          <w:spacing w:val="87"/>
          <w:sz w:val="24"/>
          <w:szCs w:val="24"/>
        </w:rPr>
        <w:t xml:space="preserve"> </w:t>
      </w:r>
      <w:r w:rsidRPr="000C0520">
        <w:rPr>
          <w:rFonts w:ascii="Times New Roman" w:eastAsia="Calibri" w:hAnsi="Times New Roman" w:cs="Times New Roman"/>
          <w:b/>
          <w:spacing w:val="-1"/>
          <w:sz w:val="24"/>
          <w:szCs w:val="24"/>
        </w:rPr>
        <w:t>terms</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and</w:t>
      </w:r>
      <w:r w:rsidRPr="000C0520">
        <w:rPr>
          <w:rFonts w:ascii="Times New Roman" w:eastAsia="Calibri" w:hAnsi="Times New Roman" w:cs="Times New Roman"/>
          <w:b/>
          <w:spacing w:val="-5"/>
          <w:sz w:val="24"/>
          <w:szCs w:val="24"/>
        </w:rPr>
        <w:t xml:space="preserve"> </w:t>
      </w:r>
      <w:r w:rsidRPr="000C0520">
        <w:rPr>
          <w:rFonts w:ascii="Times New Roman" w:eastAsia="Calibri" w:hAnsi="Times New Roman" w:cs="Times New Roman"/>
          <w:b/>
          <w:spacing w:val="-1"/>
          <w:sz w:val="24"/>
          <w:szCs w:val="24"/>
        </w:rPr>
        <w:t>conditions</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pacing w:val="-1"/>
          <w:sz w:val="24"/>
          <w:szCs w:val="24"/>
        </w:rPr>
        <w:t>contained</w:t>
      </w:r>
      <w:r w:rsidRPr="000C0520">
        <w:rPr>
          <w:rFonts w:ascii="Times New Roman" w:eastAsia="Calibri" w:hAnsi="Times New Roman" w:cs="Times New Roman"/>
          <w:b/>
          <w:spacing w:val="-7"/>
          <w:sz w:val="24"/>
          <w:szCs w:val="24"/>
        </w:rPr>
        <w:t xml:space="preserve"> </w:t>
      </w:r>
      <w:r w:rsidRPr="000C0520">
        <w:rPr>
          <w:rFonts w:ascii="Times New Roman" w:eastAsia="Calibri" w:hAnsi="Times New Roman" w:cs="Times New Roman"/>
          <w:b/>
          <w:sz w:val="24"/>
          <w:szCs w:val="24"/>
        </w:rPr>
        <w:t>herein</w:t>
      </w:r>
    </w:p>
    <w:p w:rsidR="000C0520" w:rsidRPr="000C0520" w:rsidRDefault="000C0520" w:rsidP="000C0520">
      <w:pPr>
        <w:widowControl w:val="0"/>
        <w:spacing w:after="0" w:line="241" w:lineRule="auto"/>
        <w:ind w:left="-90" w:right="166"/>
        <w:jc w:val="both"/>
        <w:rPr>
          <w:rFonts w:ascii="Times New Roman" w:eastAsia="Calibri" w:hAnsi="Times New Roman" w:cs="Times New Roman"/>
          <w:b/>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0"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[SELLER1NAME]</w:t>
            </w:r>
            <w:r w:rsidRPr="000C0520">
              <w:rPr>
                <w:rFonts w:ascii="Times New Roman" w:eastAsia="Calibri" w:hAnsi="Times New Roman" w:cs="Times New Roman"/>
                <w:b/>
              </w:rPr>
              <w:fldChar w:fldCharType="end"/>
            </w:r>
            <w:bookmarkEnd w:id="50"/>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1"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[SELLER1SSN]</w:t>
            </w:r>
            <w:r w:rsidRPr="000C0520">
              <w:rPr>
                <w:rFonts w:ascii="Times New Roman" w:eastAsia="Calibri" w:hAnsi="Times New Roman" w:cs="Times New Roman"/>
                <w:b/>
              </w:rPr>
              <w:fldChar w:fldCharType="end"/>
            </w:r>
            <w:bookmarkEnd w:id="51"/>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[SELLER2SSN]</w:t>
            </w:r>
            <w:r w:rsidRPr="000C0520">
              <w:rPr>
                <w:rFonts w:ascii="Times New Roman" w:eastAsia="Calibri" w:hAnsi="Times New Roman" w:cs="Times New Roman"/>
                <w:b/>
              </w:rPr>
              <w:fldChar w:fldCharType="end"/>
            </w:r>
          </w:p>
        </w:tc>
      </w:tr>
    </w:tbl>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p w:rsidR="000C0520" w:rsidRPr="000C0520" w:rsidRDefault="000C0520" w:rsidP="000C0520">
      <w:pPr>
        <w:widowControl w:val="0"/>
        <w:tabs>
          <w:tab w:val="left" w:pos="4437"/>
          <w:tab w:val="left" w:pos="7740"/>
        </w:tabs>
        <w:spacing w:after="0" w:line="240" w:lineRule="auto"/>
        <w:ind w:left="-90"/>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eastAsia="Calibri"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0C0520" w:rsidRPr="000C0520" w:rsidRDefault="000C0520" w:rsidP="00422F0A">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22F0A" w:rsidRPr="00422F0A">
              <w:t>[SELLER3SSN]</w:t>
            </w:r>
            <w:r w:rsidRPr="000C0520">
              <w:rPr>
                <w:rFonts w:ascii="Times New Roman" w:eastAsia="Calibri" w:hAnsi="Times New Roman" w:cs="Times New Roman"/>
                <w:b/>
              </w:rPr>
              <w:fldChar w:fldCharType="end"/>
            </w:r>
          </w:p>
        </w:tc>
      </w:tr>
    </w:tbl>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Pr="000C0520" w:rsidRDefault="000C0520" w:rsidP="000C0520">
      <w:pPr>
        <w:spacing w:after="0" w:line="240" w:lineRule="auto"/>
        <w:jc w:val="both"/>
        <w:rPr>
          <w:rFonts w:ascii="Times New Roman" w:eastAsia="Calibri" w:hAnsi="Times New Roman" w:cs="Times New Roman"/>
          <w:sz w:val="24"/>
          <w:szCs w:val="24"/>
        </w:rPr>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2"/>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0"/>
                  <w:enabled/>
                  <w:calcOnExit w:val="0"/>
                  <w:textInput/>
                </w:ffData>
              </w:fldChar>
            </w:r>
            <w:bookmarkStart w:id="52" w:name="Text2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bookmarkEnd w:id="52"/>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1"/>
                  <w:enabled/>
                  <w:calcOnExit w:val="0"/>
                  <w:textInput/>
                </w:ffData>
              </w:fldChar>
            </w:r>
            <w:bookmarkStart w:id="53" w:name="Text21"/>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bookmarkEnd w:id="53"/>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4"/>
                  <w:enabled/>
                  <w:calcOnExit w:val="0"/>
                  <w:textInput/>
                </w:ffData>
              </w:fldChar>
            </w:r>
            <w:bookmarkStart w:id="54" w:name="Text24"/>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4"/>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2"/>
                  <w:enabled/>
                  <w:calcOnExit w:val="0"/>
                  <w:textInput/>
                </w:ffData>
              </w:fldChar>
            </w:r>
            <w:bookmarkStart w:id="55" w:name="Text22"/>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55"/>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bookmarkStart w:id="56" w:name="Text25"/>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56"/>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3"/>
                  <w:enabled/>
                  <w:calcOnExit w:val="0"/>
                  <w:textInput/>
                </w:ffData>
              </w:fldChar>
            </w:r>
            <w:bookmarkStart w:id="57" w:name="Text23"/>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57"/>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bookmarkStart w:id="58" w:name="Text26"/>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bookmarkEnd w:id="58"/>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Bibi Khan, Christine Maharaj, Gladys Best, Michael Kay, Patrick Truong,</w:t>
      </w:r>
    </w:p>
    <w:p w:rsidR="000C0520" w:rsidRPr="000C0520" w:rsidRDefault="000C0520" w:rsidP="000C0520">
      <w:pPr>
        <w:widowControl w:val="0"/>
        <w:spacing w:after="0" w:line="240" w:lineRule="auto"/>
        <w:ind w:right="70" w:firstLine="720"/>
        <w:rPr>
          <w:rFonts w:ascii="Times New Roman" w:eastAsia="Calibri" w:hAnsi="Times New Roman" w:cs="Times New Roman"/>
          <w:b/>
          <w:bCs/>
        </w:rPr>
      </w:pPr>
      <w:r w:rsidRPr="000C0520">
        <w:rPr>
          <w:rFonts w:ascii="Times New Roman" w:eastAsia="Calibri" w:hAnsi="Times New Roman" w:cs="Times New Roman"/>
          <w:b/>
          <w:bCs/>
        </w:rPr>
        <w:t>Sadi Islam, Natalia Echeverri, Oscar Orrego, Rod Lirio, Thomas DeVivio</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And/or any of its Employees, Agents, and</w:t>
      </w:r>
      <w:r w:rsidRPr="000C0520">
        <w:rPr>
          <w:rFonts w:ascii="Times New Roman" w:hAnsi="Times New Roman" w:cs="Times New Roman"/>
          <w:b/>
          <w:spacing w:val="1"/>
        </w:rPr>
        <w:t xml:space="preserve"> </w:t>
      </w:r>
      <w:r w:rsidRPr="000C0520">
        <w:rPr>
          <w:rFonts w:ascii="Times New Roman" w:hAnsi="Times New Roman" w:cs="Times New Roman"/>
          <w:b/>
        </w:rPr>
        <w:t>Associates.</w:t>
      </w:r>
    </w:p>
    <w:p w:rsidR="000C0520" w:rsidRPr="000C0520" w:rsidRDefault="000C0520" w:rsidP="000C0520">
      <w:pPr>
        <w:widowControl w:val="0"/>
        <w:spacing w:before="49" w:after="0" w:line="240" w:lineRule="auto"/>
        <w:ind w:right="70" w:firstLine="720"/>
        <w:rPr>
          <w:rFonts w:ascii="Times New Roman" w:eastAsia="Calibri" w:hAnsi="Times New Roman" w:cs="Times New Roman"/>
        </w:rPr>
      </w:pPr>
      <w:r w:rsidRPr="000C0520">
        <w:rPr>
          <w:rFonts w:ascii="Times New Roman" w:hAnsi="Times New Roman" w:cs="Times New Roman"/>
          <w:b/>
        </w:rPr>
        <w:t>of SETTLE NY CORP</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eastAsia="Calibri" w:hAnsi="Times New Roman" w:cs="Times New Roman"/>
          <w:b/>
          <w:bCs/>
        </w:rPr>
        <w:t xml:space="preserve">64-31 108 St, #1222, </w:t>
      </w:r>
      <w:r w:rsidRPr="000C0520">
        <w:rPr>
          <w:rFonts w:ascii="Times New Roman" w:hAnsi="Times New Roman" w:cs="Times New Roman"/>
          <w:b/>
        </w:rPr>
        <w:t>Forest Hills, NY 11375</w:t>
      </w:r>
    </w:p>
    <w:p w:rsidR="000C0520" w:rsidRPr="000C0520" w:rsidRDefault="000C0520" w:rsidP="000C0520">
      <w:pPr>
        <w:widowControl w:val="0"/>
        <w:spacing w:after="0" w:line="240" w:lineRule="auto"/>
        <w:ind w:right="70" w:firstLine="720"/>
        <w:rPr>
          <w:rFonts w:ascii="Times New Roman" w:eastAsia="Calibri" w:hAnsi="Times New Roman" w:cs="Times New Roman"/>
        </w:rPr>
      </w:pPr>
      <w:r w:rsidRPr="000C0520">
        <w:rPr>
          <w:rFonts w:ascii="Times New Roman" w:hAnsi="Times New Roman" w:cs="Times New Roman"/>
          <w:b/>
        </w:rPr>
        <w:t>Office: 718-962-0200, Fax:</w:t>
      </w:r>
      <w:r w:rsidRPr="000C0520">
        <w:rPr>
          <w:rFonts w:ascii="Times New Roman" w:hAnsi="Times New Roman" w:cs="Times New Roman"/>
          <w:b/>
          <w:spacing w:val="-2"/>
        </w:rPr>
        <w:t xml:space="preserve"> </w:t>
      </w:r>
      <w:r w:rsidRPr="000C0520">
        <w:rPr>
          <w:rFonts w:ascii="Times New Roman" w:hAnsi="Times New Roman" w:cs="Times New Roman"/>
          <w:b/>
        </w:rPr>
        <w:t>718-962-0222</w:t>
      </w:r>
    </w:p>
    <w:p w:rsidR="000C0520" w:rsidRPr="000C0520" w:rsidRDefault="00381113" w:rsidP="000C0520">
      <w:pPr>
        <w:widowControl w:val="0"/>
        <w:spacing w:after="0" w:line="240" w:lineRule="auto"/>
        <w:ind w:right="70" w:firstLine="720"/>
        <w:rPr>
          <w:rFonts w:ascii="Times New Roman" w:eastAsia="Calibri" w:hAnsi="Times New Roman" w:cs="Times New Roman"/>
        </w:rPr>
      </w:pPr>
      <w:hyperlink r:id="rId8">
        <w:r w:rsidR="000C0520" w:rsidRPr="000C0520">
          <w:rPr>
            <w:rFonts w:ascii="Times New Roman" w:hAnsi="Times New Roman" w:cs="Times New Roman"/>
            <w:b/>
            <w:color w:val="0000FF"/>
            <w:u w:val="single" w:color="0000FF"/>
          </w:rPr>
          <w:t>Info@SettleNY.com</w:t>
        </w:r>
      </w:hyperlink>
    </w:p>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after="0" w:line="240" w:lineRule="auto"/>
        <w:ind w:right="70"/>
        <w:rPr>
          <w:rFonts w:ascii="Times New Roman"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spacing w:after="0" w:line="240" w:lineRule="auto"/>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P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Letter of Authorization</w:t>
      </w:r>
    </w:p>
    <w:p w:rsidR="000C0520" w:rsidRDefault="000C0520" w:rsidP="000C0520">
      <w:pPr>
        <w:spacing w:after="0" w:line="240" w:lineRule="auto"/>
        <w:rPr>
          <w:rFonts w:ascii="Times New Roman" w:hAnsi="Times New Roman" w:cs="Times New Roman"/>
          <w:b/>
          <w:sz w:val="24"/>
          <w:szCs w:val="24"/>
          <w:u w:val="single"/>
        </w:rPr>
      </w:pPr>
    </w:p>
    <w:p w:rsidR="000C0520" w:rsidRPr="000C0520" w:rsidRDefault="000C0520" w:rsidP="000C0520">
      <w:pPr>
        <w:spacing w:after="0" w:line="240" w:lineRule="auto"/>
        <w:rPr>
          <w:rFonts w:ascii="Times New Roman" w:hAnsi="Times New Roman" w:cs="Times New Roman"/>
          <w:b/>
          <w:sz w:val="24"/>
          <w:szCs w:val="24"/>
          <w:u w:val="single"/>
        </w:rPr>
      </w:pPr>
    </w:p>
    <w:tbl>
      <w:tblPr>
        <w:tblStyle w:val="TableGrid3"/>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320"/>
        <w:gridCol w:w="3040"/>
        <w:gridCol w:w="983"/>
        <w:gridCol w:w="2967"/>
      </w:tblGrid>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Property Address:</w:t>
            </w:r>
          </w:p>
        </w:tc>
        <w:tc>
          <w:tcPr>
            <w:tcW w:w="6990" w:type="dxa"/>
            <w:gridSpan w:val="3"/>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[PROPERTYADDRESS]</w:t>
            </w:r>
            <w:r w:rsidRPr="000C0520">
              <w:rPr>
                <w:rFonts w:ascii="Times New Roman" w:hAnsi="Times New Roman" w:cs="Times New Roman"/>
                <w:b/>
              </w:rPr>
              <w:fldChar w:fldCharType="end"/>
            </w: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p>
        </w:tc>
        <w:tc>
          <w:tcPr>
            <w:tcW w:w="6990" w:type="dxa"/>
            <w:gridSpan w:val="3"/>
          </w:tcPr>
          <w:p w:rsidR="000C0520" w:rsidRPr="000C0520" w:rsidRDefault="000C0520" w:rsidP="000C0520">
            <w:pPr>
              <w:rPr>
                <w:rFonts w:ascii="Times New Roman" w:hAnsi="Times New Roman" w:cs="Times New Roman"/>
                <w:b/>
              </w:rPr>
            </w:pPr>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1</w:t>
            </w:r>
            <w:r w:rsidRPr="000C0520">
              <w:rPr>
                <w:rFonts w:ascii="Times New Roman" w:hAnsi="Times New Roman" w:cs="Times New Roman"/>
                <w:b/>
                <w:vertAlign w:val="superscript"/>
              </w:rPr>
              <w:t>st</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6"/>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[MORTGAGE1LENDERNAME]</w:t>
            </w:r>
            <w:r w:rsidRPr="000C0520">
              <w:rPr>
                <w:rFonts w:ascii="Times New Roman" w:hAnsi="Times New Roman" w:cs="Times New Roman"/>
                <w:b/>
              </w:rPr>
              <w:fldChar w:fldCharType="end"/>
            </w:r>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9"/>
                  <w:enabled/>
                  <w:calcOnExit w:val="0"/>
                  <w:textInput/>
                </w:ffData>
              </w:fldChar>
            </w:r>
            <w:bookmarkStart w:id="59" w:name="Text29"/>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[MORTGAGE1LOAN]</w:t>
            </w:r>
            <w:r w:rsidRPr="000C0520">
              <w:rPr>
                <w:rFonts w:ascii="Times New Roman" w:hAnsi="Times New Roman" w:cs="Times New Roman"/>
                <w:b/>
              </w:rPr>
              <w:fldChar w:fldCharType="end"/>
            </w:r>
            <w:bookmarkEnd w:id="59"/>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2</w:t>
            </w:r>
            <w:r w:rsidRPr="000C0520">
              <w:rPr>
                <w:rFonts w:ascii="Times New Roman" w:hAnsi="Times New Roman" w:cs="Times New Roman"/>
                <w:b/>
                <w:vertAlign w:val="superscript"/>
              </w:rPr>
              <w:t>nd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7"/>
                  <w:enabled/>
                  <w:calcOnExit w:val="0"/>
                  <w:textInput/>
                </w:ffData>
              </w:fldChar>
            </w:r>
            <w:bookmarkStart w:id="60" w:name="Text2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[MORTGAGE2LENDERNAME]</w:t>
            </w:r>
            <w:r w:rsidRPr="000C0520">
              <w:rPr>
                <w:rFonts w:ascii="Times New Roman" w:hAnsi="Times New Roman" w:cs="Times New Roman"/>
                <w:b/>
              </w:rPr>
              <w:fldChar w:fldCharType="end"/>
            </w:r>
            <w:bookmarkEnd w:id="60"/>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0"/>
                  <w:enabled/>
                  <w:calcOnExit w:val="0"/>
                  <w:textInput/>
                </w:ffData>
              </w:fldChar>
            </w:r>
            <w:bookmarkStart w:id="61" w:name="Text30"/>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[MORTGAGE2LOAN]</w:t>
            </w:r>
            <w:r w:rsidRPr="000C0520">
              <w:rPr>
                <w:rFonts w:ascii="Times New Roman" w:hAnsi="Times New Roman" w:cs="Times New Roman"/>
                <w:b/>
              </w:rPr>
              <w:fldChar w:fldCharType="end"/>
            </w:r>
            <w:bookmarkEnd w:id="61"/>
          </w:p>
        </w:tc>
      </w:tr>
      <w:tr w:rsidR="000C0520" w:rsidRPr="000C0520" w:rsidTr="005169EF">
        <w:trPr>
          <w:trHeight w:val="360"/>
        </w:trPr>
        <w:tc>
          <w:tcPr>
            <w:tcW w:w="2320"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3</w:t>
            </w:r>
            <w:r w:rsidRPr="000C0520">
              <w:rPr>
                <w:rFonts w:ascii="Times New Roman" w:hAnsi="Times New Roman" w:cs="Times New Roman"/>
                <w:b/>
                <w:vertAlign w:val="superscript"/>
              </w:rPr>
              <w:t>rd</w:t>
            </w:r>
            <w:r w:rsidRPr="000C0520">
              <w:rPr>
                <w:rFonts w:ascii="Times New Roman" w:hAnsi="Times New Roman" w:cs="Times New Roman"/>
                <w:b/>
              </w:rPr>
              <w:t xml:space="preserve"> Mortgage Lender:</w:t>
            </w:r>
          </w:p>
        </w:tc>
        <w:tc>
          <w:tcPr>
            <w:tcW w:w="3040"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28"/>
                  <w:enabled/>
                  <w:calcOnExit w:val="0"/>
                  <w:textInput/>
                </w:ffData>
              </w:fldChar>
            </w:r>
            <w:bookmarkStart w:id="62" w:name="Text28"/>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[MORTGAGE3LENDERNAME]</w:t>
            </w:r>
            <w:r w:rsidRPr="000C0520">
              <w:rPr>
                <w:rFonts w:ascii="Times New Roman" w:hAnsi="Times New Roman" w:cs="Times New Roman"/>
                <w:b/>
              </w:rPr>
              <w:fldChar w:fldCharType="end"/>
            </w:r>
            <w:bookmarkEnd w:id="62"/>
          </w:p>
        </w:tc>
        <w:tc>
          <w:tcPr>
            <w:tcW w:w="983" w:type="dxa"/>
          </w:tcPr>
          <w:p w:rsidR="000C0520" w:rsidRPr="000C0520" w:rsidRDefault="000C0520" w:rsidP="000C0520">
            <w:pPr>
              <w:rPr>
                <w:rFonts w:ascii="Times New Roman" w:hAnsi="Times New Roman" w:cs="Times New Roman"/>
                <w:b/>
              </w:rPr>
            </w:pPr>
            <w:r w:rsidRPr="000C0520">
              <w:rPr>
                <w:rFonts w:ascii="Times New Roman" w:hAnsi="Times New Roman" w:cs="Times New Roman"/>
                <w:b/>
              </w:rPr>
              <w:t>Loan #:</w:t>
            </w:r>
          </w:p>
        </w:tc>
        <w:tc>
          <w:tcPr>
            <w:tcW w:w="2967" w:type="dxa"/>
          </w:tcPr>
          <w:p w:rsidR="000C0520" w:rsidRPr="000C0520" w:rsidRDefault="000C0520" w:rsidP="00A419BF">
            <w:pPr>
              <w:rPr>
                <w:rFonts w:ascii="Times New Roman" w:hAnsi="Times New Roman" w:cs="Times New Roman"/>
                <w:b/>
              </w:rPr>
            </w:pPr>
            <w:r w:rsidRPr="000C0520">
              <w:rPr>
                <w:rFonts w:ascii="Times New Roman" w:hAnsi="Times New Roman" w:cs="Times New Roman"/>
                <w:b/>
              </w:rPr>
              <w:fldChar w:fldCharType="begin">
                <w:ffData>
                  <w:name w:val="Text31"/>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[MORTGAGE3LOAN]</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widowControl w:val="0"/>
        <w:spacing w:before="56" w:after="0" w:line="240" w:lineRule="auto"/>
        <w:ind w:right="70"/>
        <w:rPr>
          <w:rFonts w:ascii="Times New Roman" w:eastAsia="Calibri" w:hAnsi="Times New Roman" w:cs="Times New Roman"/>
        </w:rPr>
      </w:pPr>
      <w:r w:rsidRPr="000C0520">
        <w:rPr>
          <w:rFonts w:ascii="Times New Roman" w:eastAsia="Times New Roman" w:hAnsi="Times New Roman" w:cs="Times New Roman"/>
        </w:rPr>
        <w:t>To whom it may</w:t>
      </w:r>
      <w:r w:rsidRPr="000C0520">
        <w:rPr>
          <w:rFonts w:ascii="Times New Roman" w:eastAsia="Times New Roman" w:hAnsi="Times New Roman" w:cs="Times New Roman"/>
          <w:spacing w:val="-6"/>
        </w:rPr>
        <w:t xml:space="preserve"> </w:t>
      </w:r>
      <w:r w:rsidRPr="000C0520">
        <w:rPr>
          <w:rFonts w:ascii="Times New Roman" w:eastAsia="Times New Roman" w:hAnsi="Times New Roman" w:cs="Times New Roman"/>
        </w:rPr>
        <w:t>concern:</w:t>
      </w:r>
    </w:p>
    <w:p w:rsidR="000C0520" w:rsidRPr="000C0520" w:rsidRDefault="000C0520" w:rsidP="000C0520">
      <w:pPr>
        <w:widowControl w:val="0"/>
        <w:spacing w:before="166" w:after="0" w:line="266" w:lineRule="exact"/>
        <w:ind w:right="70"/>
        <w:rPr>
          <w:rFonts w:ascii="Times New Roman" w:eastAsia="Calibri" w:hAnsi="Times New Roman" w:cs="Times New Roman"/>
        </w:rPr>
      </w:pPr>
      <w:r w:rsidRPr="000C0520">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to:</w:t>
      </w:r>
    </w:p>
    <w:p w:rsidR="000C0520" w:rsidRPr="000C0520" w:rsidRDefault="000C0520" w:rsidP="000C0520">
      <w:pPr>
        <w:widowControl w:val="0"/>
        <w:spacing w:after="0" w:line="240" w:lineRule="auto"/>
        <w:ind w:right="70"/>
        <w:rPr>
          <w:rFonts w:ascii="Times New Roman" w:eastAsia="Calibri" w:hAnsi="Times New Roman" w:cs="Times New Roman"/>
          <w:b/>
          <w:bCs/>
        </w:rPr>
      </w:pPr>
    </w:p>
    <w:tbl>
      <w:tblPr>
        <w:tblStyle w:val="TableGrid3"/>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625"/>
        <w:gridCol w:w="5940"/>
      </w:tblGrid>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Name:</w:t>
            </w:r>
          </w:p>
        </w:tc>
        <w:tc>
          <w:tcPr>
            <w:tcW w:w="5940" w:type="dxa"/>
            <w:tcBorders>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2"/>
                  <w:enabled/>
                  <w:calcOnExit w:val="0"/>
                  <w:textInput/>
                </w:ffData>
              </w:fldChar>
            </w:r>
            <w:bookmarkStart w:id="63" w:name="Text32"/>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3"/>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Phone Number:</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3"/>
                  <w:enabled/>
                  <w:calcOnExit w:val="0"/>
                  <w:textInput/>
                </w:ffData>
              </w:fldChar>
            </w:r>
            <w:bookmarkStart w:id="64" w:name="Text33"/>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4"/>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Email Address:</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4"/>
                  <w:enabled/>
                  <w:calcOnExit w:val="0"/>
                  <w:textInput/>
                </w:ffData>
              </w:fldChar>
            </w:r>
            <w:bookmarkStart w:id="65" w:name="Text34"/>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5"/>
          </w:p>
        </w:tc>
      </w:tr>
      <w:tr w:rsidR="000C0520" w:rsidRPr="000C0520" w:rsidTr="005169EF">
        <w:trPr>
          <w:trHeight w:val="360"/>
        </w:trPr>
        <w:tc>
          <w:tcPr>
            <w:tcW w:w="1625" w:type="dxa"/>
          </w:tcPr>
          <w:p w:rsidR="000C0520" w:rsidRPr="000C0520" w:rsidRDefault="000C0520" w:rsidP="000C0520">
            <w:pPr>
              <w:widowControl w:val="0"/>
              <w:spacing w:before="80"/>
              <w:ind w:right="72"/>
              <w:rPr>
                <w:rFonts w:ascii="Times New Roman" w:eastAsia="Times New Roman" w:hAnsi="Times New Roman" w:cs="Times New Roman"/>
                <w:b/>
              </w:rPr>
            </w:pPr>
            <w:r w:rsidRPr="000C0520">
              <w:rPr>
                <w:rFonts w:ascii="Times New Roman" w:eastAsia="Times New Roman" w:hAnsi="Times New Roman" w:cs="Times New Roman"/>
                <w:b/>
              </w:rPr>
              <w:t>Company</w:t>
            </w:r>
          </w:p>
        </w:tc>
        <w:tc>
          <w:tcPr>
            <w:tcW w:w="5940" w:type="dxa"/>
            <w:tcBorders>
              <w:top w:val="single" w:sz="8" w:space="0" w:color="auto"/>
              <w:bottom w:val="single" w:sz="8" w:space="0" w:color="auto"/>
            </w:tcBorders>
          </w:tcPr>
          <w:p w:rsidR="000C0520" w:rsidRPr="000C0520" w:rsidRDefault="000C0520" w:rsidP="000C0520">
            <w:pPr>
              <w:widowControl w:val="0"/>
              <w:spacing w:before="80"/>
              <w:ind w:right="72"/>
              <w:rPr>
                <w:rFonts w:ascii="Times New Roman" w:eastAsia="Times New Roman" w:hAnsi="Times New Roman" w:cs="Times New Roman"/>
              </w:rPr>
            </w:pPr>
            <w:r w:rsidRPr="000C0520">
              <w:rPr>
                <w:rFonts w:ascii="Times New Roman" w:eastAsia="Times New Roman" w:hAnsi="Times New Roman" w:cs="Times New Roman"/>
              </w:rPr>
              <w:fldChar w:fldCharType="begin">
                <w:ffData>
                  <w:name w:val="Text35"/>
                  <w:enabled/>
                  <w:calcOnExit w:val="0"/>
                  <w:textInput/>
                </w:ffData>
              </w:fldChar>
            </w:r>
            <w:bookmarkStart w:id="66" w:name="Text35"/>
            <w:r w:rsidRPr="000C0520">
              <w:rPr>
                <w:rFonts w:ascii="Times New Roman" w:eastAsia="Times New Roman" w:hAnsi="Times New Roman" w:cs="Times New Roman"/>
              </w:rPr>
              <w:instrText xml:space="preserve"> FORMTEXT </w:instrText>
            </w:r>
            <w:r w:rsidRPr="000C0520">
              <w:rPr>
                <w:rFonts w:ascii="Times New Roman" w:eastAsia="Times New Roman" w:hAnsi="Times New Roman" w:cs="Times New Roman"/>
              </w:rPr>
            </w:r>
            <w:r w:rsidRPr="000C0520">
              <w:rPr>
                <w:rFonts w:ascii="Times New Roman" w:eastAsia="Times New Roman" w:hAnsi="Times New Roman" w:cs="Times New Roman"/>
              </w:rPr>
              <w:fldChar w:fldCharType="separate"/>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noProof/>
              </w:rPr>
              <w:t> </w:t>
            </w:r>
            <w:r w:rsidRPr="000C0520">
              <w:rPr>
                <w:rFonts w:ascii="Times New Roman" w:eastAsia="Times New Roman" w:hAnsi="Times New Roman" w:cs="Times New Roman"/>
              </w:rPr>
              <w:fldChar w:fldCharType="end"/>
            </w:r>
            <w:bookmarkEnd w:id="66"/>
          </w:p>
        </w:tc>
      </w:tr>
    </w:tbl>
    <w:p w:rsidR="000C0520" w:rsidRPr="000C0520" w:rsidRDefault="000C0520" w:rsidP="000C0520">
      <w:pPr>
        <w:widowControl w:val="0"/>
        <w:spacing w:before="26" w:after="0" w:line="240" w:lineRule="auto"/>
        <w:ind w:right="70"/>
        <w:rPr>
          <w:rFonts w:ascii="Times New Roman" w:eastAsia="Times New Roman" w:hAnsi="Times New Roman" w:cs="Times New Roman"/>
        </w:rPr>
      </w:pPr>
    </w:p>
    <w:p w:rsidR="000C0520" w:rsidRPr="000C0520" w:rsidRDefault="000C0520" w:rsidP="000C0520">
      <w:pPr>
        <w:widowControl w:val="0"/>
        <w:spacing w:before="26" w:after="0" w:line="240" w:lineRule="auto"/>
        <w:ind w:right="70"/>
        <w:rPr>
          <w:rFonts w:ascii="Times New Roman" w:eastAsia="Calibri" w:hAnsi="Times New Roman" w:cs="Times New Roman"/>
        </w:rPr>
      </w:pP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Authorization</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shall</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be</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in</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effect</w:t>
      </w:r>
      <w:r w:rsidRPr="000C0520">
        <w:rPr>
          <w:rFonts w:ascii="Times New Roman" w:eastAsia="Times New Roman" w:hAnsi="Times New Roman" w:cs="Times New Roman"/>
          <w:spacing w:val="-4"/>
        </w:rPr>
        <w:t xml:space="preserve"> </w:t>
      </w:r>
      <w:r w:rsidRPr="000C0520">
        <w:rPr>
          <w:rFonts w:ascii="Times New Roman" w:eastAsia="Times New Roman" w:hAnsi="Times New Roman" w:cs="Times New Roman"/>
        </w:rPr>
        <w:t>for</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b/>
        </w:rPr>
        <w:t>one</w:t>
      </w:r>
      <w:r w:rsidRPr="000C0520">
        <w:rPr>
          <w:rFonts w:ascii="Times New Roman" w:eastAsia="Times New Roman" w:hAnsi="Times New Roman" w:cs="Times New Roman"/>
          <w:b/>
          <w:spacing w:val="-3"/>
        </w:rPr>
        <w:t xml:space="preserve"> </w:t>
      </w:r>
      <w:r w:rsidRPr="000C0520">
        <w:rPr>
          <w:rFonts w:ascii="Times New Roman" w:eastAsia="Times New Roman" w:hAnsi="Times New Roman" w:cs="Times New Roman"/>
          <w:b/>
        </w:rPr>
        <w:t>year</w:t>
      </w:r>
      <w:r w:rsidRPr="000C0520">
        <w:rPr>
          <w:rFonts w:ascii="Times New Roman" w:eastAsia="Times New Roman" w:hAnsi="Times New Roman" w:cs="Times New Roman"/>
          <w:b/>
          <w:spacing w:val="-1"/>
        </w:rPr>
        <w:t xml:space="preserve"> </w:t>
      </w:r>
      <w:r w:rsidRPr="000C0520">
        <w:rPr>
          <w:rFonts w:ascii="Times New Roman" w:eastAsia="Times New Roman" w:hAnsi="Times New Roman" w:cs="Times New Roman"/>
        </w:rPr>
        <w:t>from</w:t>
      </w:r>
      <w:r w:rsidRPr="000C0520">
        <w:rPr>
          <w:rFonts w:ascii="Times New Roman" w:eastAsia="Times New Roman" w:hAnsi="Times New Roman" w:cs="Times New Roman"/>
          <w:spacing w:val="-3"/>
        </w:rPr>
        <w:t xml:space="preserve"> </w:t>
      </w:r>
      <w:r w:rsidRPr="000C0520">
        <w:rPr>
          <w:rFonts w:ascii="Times New Roman" w:eastAsia="Times New Roman" w:hAnsi="Times New Roman" w:cs="Times New Roman"/>
        </w:rPr>
        <w:t>the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start</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date</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of</w:t>
      </w:r>
      <w:r w:rsidRPr="000C0520">
        <w:rPr>
          <w:rFonts w:ascii="Times New Roman" w:eastAsia="Times New Roman" w:hAnsi="Times New Roman" w:cs="Times New Roman"/>
          <w:spacing w:val="-5"/>
        </w:rPr>
        <w:t xml:space="preserve"> </w:t>
      </w:r>
      <w:r w:rsidRPr="000C0520">
        <w:rPr>
          <w:rFonts w:ascii="Times New Roman" w:eastAsia="Times New Roman" w:hAnsi="Times New Roman" w:cs="Times New Roman"/>
        </w:rPr>
        <w:t>this</w:t>
      </w:r>
      <w:r w:rsidRPr="000C0520">
        <w:rPr>
          <w:rFonts w:ascii="Times New Roman" w:eastAsia="Times New Roman" w:hAnsi="Times New Roman" w:cs="Times New Roman"/>
          <w:spacing w:val="-2"/>
        </w:rPr>
        <w:t xml:space="preserve"> </w:t>
      </w:r>
      <w:r w:rsidRPr="000C0520">
        <w:rPr>
          <w:rFonts w:ascii="Times New Roman" w:eastAsia="Times New Roman" w:hAnsi="Times New Roman" w:cs="Times New Roman"/>
        </w:rPr>
        <w:t>request.</w:t>
      </w:r>
    </w:p>
    <w:p w:rsidR="000C0520" w:rsidRPr="000C0520" w:rsidRDefault="000C0520" w:rsidP="000C0520">
      <w:pPr>
        <w:widowControl w:val="0"/>
        <w:spacing w:before="5" w:after="0" w:line="240" w:lineRule="auto"/>
        <w:rPr>
          <w:rFonts w:ascii="Times New Roman" w:eastAsia="Calibri" w:hAnsi="Times New Roman" w:cs="Times New Roman"/>
          <w:i/>
        </w:rPr>
      </w:pPr>
    </w:p>
    <w:p w:rsidR="000C0520" w:rsidRPr="000C0520" w:rsidRDefault="000C0520" w:rsidP="000C0520">
      <w:pPr>
        <w:widowControl w:val="0"/>
        <w:spacing w:after="0" w:line="240" w:lineRule="auto"/>
        <w:ind w:right="70"/>
        <w:rPr>
          <w:rFonts w:ascii="Times New Roman" w:eastAsia="Calibri" w:hAnsi="Times New Roman" w:cs="Times New Roman"/>
        </w:rPr>
      </w:pPr>
      <w:r w:rsidRPr="000C0520">
        <w:rPr>
          <w:rFonts w:ascii="Times New Roman" w:hAnsi="Times New Roman" w:cs="Times New Roman"/>
          <w:b/>
          <w:u w:val="single" w:color="000000"/>
        </w:rPr>
        <w:t>*ALL PREVIOUS AUTHORIZATIONS PRIOR TO THIS LETTER ARE NULL AND VOID*</w:t>
      </w: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p w:rsidR="000C0520" w:rsidRPr="000C0520" w:rsidRDefault="000C0520" w:rsidP="000C0520">
      <w:pPr>
        <w:spacing w:after="0" w:line="240" w:lineRule="auto"/>
        <w:rPr>
          <w:rFonts w:ascii="Times New Roman" w:hAnsi="Times New Roman" w:cs="Times New Roman"/>
          <w:b/>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[SELLER1DOB]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[SELLER2DOB]</w:t>
            </w:r>
            <w:r w:rsidRPr="000C0520">
              <w:rPr>
                <w:rFonts w:ascii="Times New Roman" w:hAnsi="Times New Roman" w:cs="Times New Roman"/>
                <w:b/>
              </w:rPr>
              <w:fldChar w:fldCharType="end"/>
            </w:r>
          </w:p>
        </w:tc>
      </w:tr>
    </w:tbl>
    <w:p w:rsidR="000C0520" w:rsidRPr="000C0520" w:rsidRDefault="000C0520" w:rsidP="000C0520">
      <w:pPr>
        <w:spacing w:after="0" w:line="240" w:lineRule="auto"/>
        <w:rPr>
          <w:rFonts w:ascii="Times New Roman" w:hAnsi="Times New Roman" w:cs="Times New Roman"/>
          <w:b/>
          <w:sz w:val="24"/>
          <w:szCs w:val="24"/>
        </w:rPr>
      </w:pPr>
    </w:p>
    <w:p w:rsidR="000C0520" w:rsidRPr="000C0520" w:rsidRDefault="000C0520" w:rsidP="000C0520">
      <w:pPr>
        <w:spacing w:after="0" w:line="240" w:lineRule="auto"/>
        <w:rPr>
          <w:rFonts w:ascii="Times New Roman" w:hAnsi="Times New Roman" w:cs="Times New Roman"/>
          <w:b/>
          <w:sz w:val="24"/>
          <w:szCs w:val="24"/>
        </w:rPr>
      </w:pPr>
    </w:p>
    <w:tbl>
      <w:tblPr>
        <w:tblStyle w:val="TableGrid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0C0520" w:rsidRPr="000C0520" w:rsidTr="005169EF">
        <w:trPr>
          <w:trHeight w:val="360"/>
        </w:trPr>
        <w:tc>
          <w:tcPr>
            <w:tcW w:w="1070"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4145" w:type="dxa"/>
            <w:tcBorders>
              <w:bottom w:val="single" w:sz="4" w:space="0" w:color="auto"/>
            </w:tcBorders>
          </w:tcPr>
          <w:p w:rsidR="000C0520" w:rsidRPr="000C0520" w:rsidRDefault="000C0520" w:rsidP="000C0520">
            <w:pPr>
              <w:spacing w:before="60"/>
              <w:rPr>
                <w:rFonts w:ascii="Times New Roman" w:hAnsi="Times New Roman" w:cs="Times New Roman"/>
                <w:b/>
              </w:rPr>
            </w:pPr>
          </w:p>
        </w:tc>
        <w:tc>
          <w:tcPr>
            <w:tcW w:w="1168" w:type="dxa"/>
            <w:tcBorders>
              <w:bottom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fldChar w:fldCharType="begin">
                <w:ffData>
                  <w:name w:val="Text49"/>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rPr>
              <w:fldChar w:fldCharType="end"/>
            </w:r>
          </w:p>
        </w:tc>
      </w:tr>
      <w:tr w:rsidR="000C0520" w:rsidRPr="000C0520" w:rsidTr="005169EF">
        <w:trPr>
          <w:trHeight w:val="360"/>
        </w:trPr>
        <w:tc>
          <w:tcPr>
            <w:tcW w:w="1070" w:type="dxa"/>
            <w:tcBorders>
              <w:top w:val="single" w:sz="4" w:space="0" w:color="auto"/>
            </w:tcBorders>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Borrower:</w:t>
            </w:r>
          </w:p>
        </w:tc>
        <w:tc>
          <w:tcPr>
            <w:tcW w:w="4145" w:type="dxa"/>
            <w:tcBorders>
              <w:top w:val="single" w:sz="4" w:space="0" w:color="auto"/>
            </w:tcBorders>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4"/>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[SELLER3NAME]</w:t>
            </w:r>
            <w:r w:rsidRPr="000C0520">
              <w:rPr>
                <w:rFonts w:ascii="Times New Roman" w:hAnsi="Times New Roman" w:cs="Times New Roman"/>
                <w:b/>
              </w:rPr>
              <w:fldChar w:fldCharType="end"/>
            </w:r>
          </w:p>
        </w:tc>
        <w:tc>
          <w:tcPr>
            <w:tcW w:w="1168" w:type="dxa"/>
            <w:tcBorders>
              <w:top w:val="single" w:sz="4" w:space="0" w:color="auto"/>
            </w:tcBorders>
          </w:tcPr>
          <w:p w:rsidR="000C0520" w:rsidRPr="000C0520" w:rsidRDefault="000C0520" w:rsidP="000C0520">
            <w:pPr>
              <w:spacing w:before="40"/>
              <w:rPr>
                <w:rFonts w:ascii="Times New Roman" w:hAnsi="Times New Roman" w:cs="Times New Roman"/>
                <w:b/>
              </w:rPr>
            </w:pPr>
            <w:r w:rsidRPr="000C0520">
              <w:rPr>
                <w:rFonts w:ascii="Times New Roman" w:hAnsi="Times New Roman" w:cs="Times New Roman"/>
                <w:b/>
              </w:rPr>
              <w:t>Date</w:t>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SSN #:</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5"/>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[SELLER3SSN]</w:t>
            </w:r>
            <w:r w:rsidRPr="000C0520">
              <w:rPr>
                <w:rFonts w:ascii="Times New Roman" w:hAnsi="Times New Roman" w:cs="Times New Roman"/>
                <w:b/>
              </w:rPr>
              <w:fldChar w:fldCharType="end"/>
            </w:r>
          </w:p>
        </w:tc>
      </w:tr>
      <w:tr w:rsidR="000C0520" w:rsidRPr="000C0520" w:rsidTr="005169EF">
        <w:trPr>
          <w:trHeight w:val="360"/>
        </w:trPr>
        <w:tc>
          <w:tcPr>
            <w:tcW w:w="1070" w:type="dxa"/>
          </w:tcPr>
          <w:p w:rsidR="000C0520" w:rsidRPr="000C0520" w:rsidRDefault="000C0520" w:rsidP="000C0520">
            <w:pPr>
              <w:spacing w:before="60"/>
              <w:rPr>
                <w:rFonts w:ascii="Times New Roman" w:hAnsi="Times New Roman" w:cs="Times New Roman"/>
                <w:b/>
              </w:rPr>
            </w:pPr>
            <w:r w:rsidRPr="000C0520">
              <w:rPr>
                <w:rFonts w:ascii="Times New Roman" w:hAnsi="Times New Roman" w:cs="Times New Roman"/>
                <w:b/>
              </w:rPr>
              <w:t>DOB:</w:t>
            </w:r>
          </w:p>
        </w:tc>
        <w:tc>
          <w:tcPr>
            <w:tcW w:w="5313" w:type="dxa"/>
            <w:gridSpan w:val="2"/>
          </w:tcPr>
          <w:p w:rsidR="000C0520" w:rsidRPr="000C0520" w:rsidRDefault="000C0520" w:rsidP="00A419BF">
            <w:pPr>
              <w:spacing w:before="60"/>
              <w:rPr>
                <w:rFonts w:ascii="Times New Roman" w:hAnsi="Times New Roman" w:cs="Times New Roman"/>
                <w:b/>
              </w:rPr>
            </w:pPr>
            <w:r w:rsidRPr="000C0520">
              <w:rPr>
                <w:rFonts w:ascii="Times New Roman" w:hAnsi="Times New Roman" w:cs="Times New Roman"/>
                <w:b/>
              </w:rPr>
              <w:fldChar w:fldCharType="begin">
                <w:ffData>
                  <w:name w:val="Text48"/>
                  <w:enabled/>
                  <w:calcOnExit w:val="0"/>
                  <w:textInput/>
                </w:ffData>
              </w:fldChar>
            </w:r>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00A419BF" w:rsidRPr="00A419BF">
              <w:t>[SELLER3DOB]</w:t>
            </w:r>
            <w:r w:rsidRPr="000C0520">
              <w:rPr>
                <w:rFonts w:ascii="Times New Roman" w:hAnsi="Times New Roman" w:cs="Times New Roman"/>
                <w:b/>
              </w:rPr>
              <w:fldChar w:fldCharType="end"/>
            </w:r>
          </w:p>
        </w:tc>
      </w:tr>
    </w:tbl>
    <w:p w:rsidR="000C0520" w:rsidRDefault="000C0520" w:rsidP="000C0520">
      <w:pPr>
        <w:tabs>
          <w:tab w:val="left" w:pos="2327"/>
        </w:tabs>
        <w:spacing w:before="80"/>
        <w:rPr>
          <w:rFonts w:ascii="Times New Roman" w:hAnsi="Times New Roman" w:cs="Times New Roman"/>
          <w:b/>
          <w:sz w:val="24"/>
          <w:szCs w:val="24"/>
        </w:rPr>
      </w:pPr>
    </w:p>
    <w:p w:rsidR="000C0520" w:rsidRDefault="000C0520" w:rsidP="000C0520">
      <w:pPr>
        <w:tabs>
          <w:tab w:val="left" w:pos="2327"/>
        </w:tabs>
        <w:spacing w:before="80"/>
        <w:jc w:val="center"/>
        <w:rPr>
          <w:rFonts w:ascii="Times New Roman" w:hAnsi="Times New Roman" w:cs="Times New Roman"/>
          <w:b/>
          <w:sz w:val="20"/>
          <w:szCs w:val="20"/>
        </w:rPr>
      </w:pPr>
      <w:r>
        <w:rPr>
          <w:rFonts w:ascii="Times New Roman" w:hAnsi="Times New Roman" w:cs="Times New Roman"/>
          <w:i/>
          <w:iCs/>
        </w:rPr>
        <w:t>A facsimile copy of this document may serve with all of the rights and legalities as an original.</w:t>
      </w:r>
    </w:p>
    <w:p w:rsidR="000C0520" w:rsidRDefault="000C0520" w:rsidP="000C0520">
      <w:pPr>
        <w:spacing w:after="0" w:line="240" w:lineRule="auto"/>
        <w:jc w:val="center"/>
        <w:rPr>
          <w:rFonts w:ascii="Times New Roman" w:hAnsi="Times New Roman" w:cs="Times New Roman"/>
          <w:b/>
          <w:sz w:val="24"/>
          <w:szCs w:val="24"/>
          <w:u w:val="single"/>
        </w:rPr>
      </w:pPr>
      <w:r w:rsidRPr="000C0520">
        <w:rPr>
          <w:rFonts w:ascii="Times New Roman" w:hAnsi="Times New Roman" w:cs="Times New Roman"/>
          <w:b/>
          <w:sz w:val="24"/>
          <w:szCs w:val="24"/>
          <w:u w:val="single"/>
        </w:rPr>
        <w:lastRenderedPageBreak/>
        <w:t>Cancelation of Authorization</w:t>
      </w:r>
    </w:p>
    <w:p w:rsidR="000C0520" w:rsidRPr="000C0520" w:rsidRDefault="000C0520" w:rsidP="000C0520">
      <w:pPr>
        <w:spacing w:after="0" w:line="240" w:lineRule="auto"/>
        <w:jc w:val="center"/>
        <w:rPr>
          <w:rFonts w:ascii="Times New Roman" w:hAnsi="Times New Roman" w:cs="Times New Roman"/>
          <w:b/>
          <w:sz w:val="24"/>
          <w:szCs w:val="24"/>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bookmarkStart w:id="67" w:name="Text12"/>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t>[TODAY]</w:t>
            </w:r>
            <w:r w:rsidRPr="000C0520">
              <w:rPr>
                <w:rFonts w:ascii="Times New Roman" w:eastAsiaTheme="minorEastAsia" w:hAnsi="Times New Roman" w:cs="Times New Roman"/>
                <w:b/>
              </w:rPr>
              <w:fldChar w:fldCharType="end"/>
            </w:r>
            <w:bookmarkEnd w:id="67"/>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bookmarkStart w:id="68" w:name="Text13"/>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[PROPERTYADDRESS]</w:t>
            </w:r>
            <w:r w:rsidRPr="000C0520">
              <w:rPr>
                <w:rFonts w:ascii="Times New Roman" w:eastAsiaTheme="minorEastAsia" w:hAnsi="Times New Roman" w:cs="Times New Roman"/>
                <w:b/>
              </w:rPr>
              <w:fldChar w:fldCharType="end"/>
            </w:r>
            <w:bookmarkEnd w:id="68"/>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bookmarkStart w:id="69" w:name="Text14"/>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[MORTGAGE1LENDERNAME]</w:t>
            </w:r>
            <w:r w:rsidRPr="000C0520">
              <w:rPr>
                <w:rFonts w:ascii="Times New Roman" w:eastAsiaTheme="minorEastAsia" w:hAnsi="Times New Roman" w:cs="Times New Roman"/>
                <w:b/>
              </w:rPr>
              <w:fldChar w:fldCharType="end"/>
            </w:r>
            <w:bookmarkEnd w:id="69"/>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bookmarkStart w:id="70" w:name="Text15"/>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[MORTGAGE2LENDERNAME]</w:t>
            </w:r>
            <w:r w:rsidRPr="000C0520">
              <w:rPr>
                <w:rFonts w:ascii="Times New Roman" w:eastAsiaTheme="minorEastAsia" w:hAnsi="Times New Roman" w:cs="Times New Roman"/>
                <w:b/>
              </w:rPr>
              <w:fldChar w:fldCharType="end"/>
            </w:r>
            <w:bookmarkEnd w:id="70"/>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bookmarkStart w:id="71" w:name="Text16"/>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[MORTGAGE3LENDERNAME]</w:t>
            </w:r>
            <w:r w:rsidRPr="000C0520">
              <w:rPr>
                <w:rFonts w:ascii="Times New Roman" w:eastAsiaTheme="minorEastAsia" w:hAnsi="Times New Roman" w:cs="Times New Roman"/>
                <w:b/>
              </w:rPr>
              <w:fldChar w:fldCharType="end"/>
            </w:r>
            <w:bookmarkEnd w:id="71"/>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bookmarkStart w:id="72" w:name="Text17"/>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[SELLER1NAME]</w:t>
            </w:r>
            <w:r w:rsidRPr="000C0520">
              <w:rPr>
                <w:rFonts w:ascii="Times New Roman" w:eastAsiaTheme="minorEastAsia" w:hAnsi="Times New Roman" w:cs="Times New Roman"/>
                <w:b/>
              </w:rPr>
              <w:fldChar w:fldCharType="end"/>
            </w:r>
            <w:bookmarkEnd w:id="72"/>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bookmarkStart w:id="73" w:name="Text18"/>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[SELLER2NAME]</w:t>
            </w:r>
            <w:r w:rsidRPr="000C0520">
              <w:rPr>
                <w:rFonts w:ascii="Times New Roman" w:eastAsiaTheme="minorEastAsia" w:hAnsi="Times New Roman" w:cs="Times New Roman"/>
                <w:b/>
              </w:rPr>
              <w:fldChar w:fldCharType="end"/>
            </w:r>
            <w:bookmarkEnd w:id="73"/>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24AA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bookmarkStart w:id="74" w:name="Text19"/>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24AA4" w:rsidRPr="00624AA4">
              <w:t>[SELLER3NAME]</w:t>
            </w:r>
            <w:r w:rsidRPr="000C0520">
              <w:rPr>
                <w:rFonts w:ascii="Times New Roman" w:eastAsiaTheme="minorEastAsia" w:hAnsi="Times New Roman" w:cs="Times New Roman"/>
                <w:b/>
              </w:rPr>
              <w:fldChar w:fldCharType="end"/>
            </w:r>
            <w:bookmarkEnd w:id="74"/>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To Whom It May Concern:</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I/we only authorize information pertaining to our account to be released and disclosed to:</w:t>
      </w:r>
    </w:p>
    <w:p w:rsidR="000C0520" w:rsidRPr="000C0520" w:rsidRDefault="000C0520" w:rsidP="000C0520">
      <w:pPr>
        <w:spacing w:after="0" w:line="240" w:lineRule="auto"/>
        <w:ind w:left="720"/>
        <w:rPr>
          <w:rFonts w:ascii="Times New Roman" w:hAnsi="Times New Roman" w:cs="Times New Roman"/>
          <w:b/>
        </w:rPr>
      </w:pP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Bibi Khan, Christine Maharaj, Gladys Best, Michael Kay, Patrick Truong,</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Sadi Islam, Natalia Echeverri, Oscar Orrego, Rod Lirio, Thomas DeVivio</w:t>
      </w:r>
    </w:p>
    <w:p w:rsidR="000C0520" w:rsidRPr="000C0520" w:rsidRDefault="000C0520" w:rsidP="000C0520">
      <w:pPr>
        <w:spacing w:after="0" w:line="240" w:lineRule="auto"/>
        <w:ind w:firstLine="720"/>
        <w:rPr>
          <w:rFonts w:ascii="Times New Roman" w:hAnsi="Times New Roman" w:cs="Times New Roman"/>
          <w:b/>
        </w:rPr>
      </w:pPr>
      <w:r w:rsidRPr="000C0520">
        <w:rPr>
          <w:rFonts w:ascii="Times New Roman" w:hAnsi="Times New Roman" w:cs="Times New Roman"/>
          <w:b/>
        </w:rPr>
        <w:t>And/or any of its Employees, Agents, and Associates.</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 SETTLE NY CORP</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64-31 108 St, #1222, Forest Hills, NY 11375</w:t>
      </w:r>
    </w:p>
    <w:p w:rsidR="000C0520" w:rsidRPr="000C0520" w:rsidRDefault="000C0520" w:rsidP="000C0520">
      <w:pPr>
        <w:spacing w:after="0" w:line="240" w:lineRule="auto"/>
        <w:ind w:left="720"/>
        <w:rPr>
          <w:rFonts w:ascii="Times New Roman" w:hAnsi="Times New Roman" w:cs="Times New Roman"/>
          <w:b/>
        </w:rPr>
      </w:pPr>
      <w:r w:rsidRPr="000C0520">
        <w:rPr>
          <w:rFonts w:ascii="Times New Roman" w:hAnsi="Times New Roman" w:cs="Times New Roman"/>
          <w:b/>
        </w:rPr>
        <w:t>Office: 718-962-0200, Fax: 718-962-0222</w:t>
      </w:r>
    </w:p>
    <w:p w:rsidR="000C0520" w:rsidRPr="000C0520" w:rsidRDefault="00381113" w:rsidP="000C0520">
      <w:pPr>
        <w:spacing w:after="0" w:line="240" w:lineRule="auto"/>
        <w:ind w:left="720"/>
        <w:rPr>
          <w:rFonts w:ascii="Times New Roman" w:hAnsi="Times New Roman" w:cs="Times New Roman"/>
          <w:b/>
        </w:rPr>
      </w:pPr>
      <w:hyperlink r:id="rId9" w:history="1">
        <w:r w:rsidR="000C0520" w:rsidRPr="000C0520">
          <w:rPr>
            <w:rFonts w:ascii="Times New Roman" w:hAnsi="Times New Roman" w:cs="Times New Roman"/>
            <w:b/>
            <w:color w:val="0563C1" w:themeColor="hyperlink"/>
            <w:u w:val="single"/>
          </w:rPr>
          <w:t>Info@SettleNY.com</w:t>
        </w:r>
      </w:hyperlink>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If you have any questions, please reach out to </w:t>
      </w:r>
      <w:r w:rsidRPr="000C0520">
        <w:rPr>
          <w:rFonts w:ascii="Times New Roman" w:hAnsi="Times New Roman" w:cs="Times New Roman"/>
          <w:b/>
        </w:rPr>
        <w:t>Settle NY at 718-962-0200</w:t>
      </w:r>
      <w:r w:rsidRPr="000C0520">
        <w:rPr>
          <w:rFonts w:ascii="Times New Roman" w:hAnsi="Times New Roman" w:cs="Times New Roman"/>
        </w:rPr>
        <w:t xml:space="preserve"> from the hours of 8:30am – 5:30pm Monday through Friday, EST or via email at </w:t>
      </w:r>
      <w:r w:rsidRPr="000C0520">
        <w:rPr>
          <w:rFonts w:ascii="Times New Roman" w:hAnsi="Times New Roman" w:cs="Times New Roman"/>
          <w:b/>
        </w:rPr>
        <w:t>info@settleny.com</w:t>
      </w:r>
      <w:r w:rsidRPr="000C0520">
        <w:rPr>
          <w:rFonts w:ascii="Times New Roman" w:hAnsi="Times New Roman" w:cs="Times New Roman"/>
        </w:rPr>
        <w: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Pr>
        <w:spacing w:after="0" w:line="240" w:lineRule="auto"/>
      </w:pPr>
    </w:p>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Payoff Request</w:t>
      </w:r>
    </w:p>
    <w:p w:rsidR="000C0520" w:rsidRPr="000C0520" w:rsidRDefault="000C0520" w:rsidP="000C0520">
      <w:pPr>
        <w:spacing w:after="0" w:line="240" w:lineRule="auto"/>
        <w:jc w:val="center"/>
        <w:rPr>
          <w:rFonts w:ascii="Times New Roman" w:hAnsi="Times New Roman" w:cs="Times New Roman"/>
          <w:b/>
          <w:u w:val="single"/>
        </w:rPr>
      </w:pPr>
    </w:p>
    <w:p w:rsidR="000C0520" w:rsidRPr="000C0520" w:rsidRDefault="000C0520" w:rsidP="000C0520">
      <w:pPr>
        <w:spacing w:after="0" w:line="240" w:lineRule="auto"/>
        <w:jc w:val="center"/>
        <w:rPr>
          <w:rFonts w:ascii="Times New Roman" w:hAnsi="Times New Roman" w:cs="Times New Roman"/>
          <w:b/>
          <w:sz w:val="24"/>
          <w:szCs w:val="24"/>
          <w:u w:val="single"/>
        </w:rPr>
      </w:pPr>
    </w:p>
    <w:tbl>
      <w:tblPr>
        <w:tblStyle w:val="TableGrid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0" w:type="dxa"/>
            <w:gridSpan w:val="3"/>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[PROPERTYADDRESS]</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[MORTGAGE1LOAN]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[MORTGAGE2LOAN]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5" w:type="dxa"/>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[MORTGAGE3LOAN]</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[SELLER1NAME]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[SELLER2NAME]</w:t>
            </w:r>
            <w:r w:rsidRPr="000C0520">
              <w:rPr>
                <w:rFonts w:ascii="Times New Roman" w:eastAsiaTheme="minorEastAsia" w:hAnsi="Times New Roman" w:cs="Times New Roman"/>
                <w:b/>
              </w:rPr>
              <w:fldChar w:fldCharType="end"/>
            </w:r>
          </w:p>
        </w:tc>
      </w:tr>
      <w:tr w:rsidR="000C0520" w:rsidRPr="000C0520" w:rsidTr="005169EF">
        <w:trPr>
          <w:trHeight w:val="360"/>
        </w:trPr>
        <w:tc>
          <w:tcPr>
            <w:tcW w:w="227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0" w:type="dxa"/>
            <w:gridSpan w:val="3"/>
          </w:tcPr>
          <w:p w:rsidR="000C0520" w:rsidRPr="000C0520" w:rsidRDefault="000C0520" w:rsidP="00665274">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665274" w:rsidRPr="00665274">
              <w:t>[SELLER3NAME]</w:t>
            </w:r>
            <w:r w:rsidRPr="000C0520">
              <w:rPr>
                <w:rFonts w:ascii="Times New Roman" w:eastAsiaTheme="minorEastAsia" w:hAnsi="Times New Roman" w:cs="Times New Roman"/>
                <w:b/>
              </w:rPr>
              <w:fldChar w:fldCharType="end"/>
            </w:r>
          </w:p>
        </w:tc>
      </w:tr>
    </w:tbl>
    <w:p w:rsidR="000C0520" w:rsidRPr="000C0520" w:rsidRDefault="000C0520" w:rsidP="000C0520">
      <w:pPr>
        <w:spacing w:after="0" w:line="240" w:lineRule="auto"/>
        <w:rPr>
          <w:rFonts w:ascii="Times New Roman" w:eastAsiaTheme="minorEastAsia" w:hAnsi="Times New Roman" w:cs="Times New Roman"/>
          <w:b/>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Attention: Payoff Request</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Please accept this as my authorization to issue a full payoff demand statement good for 30 days from the receipt of the letter to Settle NY.</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 xml:space="preserve">Please fax or email this information to </w:t>
      </w:r>
      <w:r w:rsidRPr="000C0520">
        <w:rPr>
          <w:rFonts w:ascii="Times New Roman" w:hAnsi="Times New Roman" w:cs="Times New Roman"/>
          <w:b/>
        </w:rPr>
        <w:t>718-962-0222 or info@settleny.com</w:t>
      </w:r>
      <w:r w:rsidRPr="000C0520">
        <w:rPr>
          <w:rFonts w:ascii="Times New Roman" w:hAnsi="Times New Roman" w:cs="Times New Roman"/>
        </w:rPr>
        <w:t xml:space="preserve"> as soon as possible. </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Thank you in advance for your assistance in this matter.</w:t>
      </w:r>
    </w:p>
    <w:p w:rsidR="000C0520" w:rsidRPr="000C0520" w:rsidRDefault="000C0520" w:rsidP="000C0520">
      <w:pPr>
        <w:spacing w:after="0" w:line="240" w:lineRule="auto"/>
        <w:rPr>
          <w:rFonts w:ascii="Times New Roman" w:hAnsi="Times New Roman" w:cs="Times New Roman"/>
        </w:rPr>
      </w:pPr>
    </w:p>
    <w:p w:rsidR="000C0520" w:rsidRPr="000C0520" w:rsidRDefault="000C0520" w:rsidP="000C0520">
      <w:pPr>
        <w:spacing w:after="0" w:line="240" w:lineRule="auto"/>
        <w:rPr>
          <w:rFonts w:ascii="Times New Roman" w:hAnsi="Times New Roman" w:cs="Times New Roman"/>
        </w:rPr>
      </w:pPr>
      <w:r w:rsidRPr="000C0520">
        <w:rPr>
          <w:rFonts w:ascii="Times New Roman" w:hAnsi="Times New Roman" w:cs="Times New Roman"/>
        </w:rPr>
        <w:t>Best regards,</w:t>
      </w:r>
    </w:p>
    <w:p w:rsidR="000C0520" w:rsidRPr="000C0520" w:rsidRDefault="000C0520" w:rsidP="000C0520"/>
    <w:p w:rsidR="000C0520" w:rsidRDefault="000C0520">
      <w:pPr>
        <w:rPr>
          <w:rFonts w:ascii="Times New Roman" w:hAnsi="Times New Roman" w:cs="Times New Roman"/>
          <w:b/>
          <w:sz w:val="20"/>
          <w:szCs w:val="20"/>
        </w:rPr>
      </w:pPr>
      <w:r>
        <w:rPr>
          <w:rFonts w:ascii="Times New Roman" w:hAnsi="Times New Roman" w:cs="Times New Roman"/>
          <w:b/>
          <w:sz w:val="20"/>
          <w:szCs w:val="20"/>
        </w:rPr>
        <w:br w:type="page"/>
      </w:r>
    </w:p>
    <w:p w:rsidR="000C0520" w:rsidRPr="000C0520" w:rsidRDefault="000C0520" w:rsidP="000C0520">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0C0520" w:rsidRPr="000C0520" w:rsidRDefault="000C0520" w:rsidP="000C0520">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Date:</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noProof/>
              </w:rPr>
              <w:t> </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Property Address</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3"/>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[PROPERTYADDRESS]</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1</w:t>
            </w:r>
            <w:r w:rsidRPr="000C0520">
              <w:rPr>
                <w:rFonts w:ascii="Times New Roman" w:eastAsiaTheme="minorEastAsia" w:hAnsi="Times New Roman" w:cs="Times New Roman"/>
                <w:b/>
                <w:vertAlign w:val="superscript"/>
              </w:rPr>
              <w:t>st</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4"/>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0"/>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[MORTGAGE1LOAN]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2</w:t>
            </w:r>
            <w:r w:rsidRPr="000C0520">
              <w:rPr>
                <w:rFonts w:ascii="Times New Roman" w:eastAsiaTheme="minorEastAsia" w:hAnsi="Times New Roman" w:cs="Times New Roman"/>
                <w:b/>
                <w:vertAlign w:val="superscript"/>
              </w:rPr>
              <w:t>nd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5"/>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1"/>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[MORTGAGE2LOAN]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Mortgage Lender:</w:t>
            </w:r>
          </w:p>
        </w:tc>
        <w:tc>
          <w:tcPr>
            <w:tcW w:w="3033" w:type="dxa"/>
            <w:gridSpan w:val="6"/>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6"/>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[MORTGAGE3LENDERNAME]</w:t>
            </w:r>
            <w:r w:rsidRPr="000C0520">
              <w:rPr>
                <w:rFonts w:ascii="Times New Roman" w:eastAsiaTheme="minorEastAsia" w:hAnsi="Times New Roman" w:cs="Times New Roman"/>
                <w:b/>
              </w:rPr>
              <w:fldChar w:fldCharType="end"/>
            </w:r>
          </w:p>
        </w:tc>
        <w:tc>
          <w:tcPr>
            <w:tcW w:w="990" w:type="dxa"/>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Loan #:</w:t>
            </w:r>
          </w:p>
        </w:tc>
        <w:tc>
          <w:tcPr>
            <w:tcW w:w="3059" w:type="dxa"/>
            <w:gridSpan w:val="4"/>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22"/>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[MORTGAGE3LOAN]</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7"/>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[SELLER1NAME]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Co-Borrower:</w:t>
            </w:r>
          </w:p>
        </w:tc>
        <w:tc>
          <w:tcPr>
            <w:tcW w:w="7082" w:type="dxa"/>
            <w:gridSpan w:val="11"/>
          </w:tcPr>
          <w:p w:rsidR="000C0520" w:rsidRPr="000C0520" w:rsidRDefault="000C0520" w:rsidP="00956CFF">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8"/>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[SELLER2NAME]</w:t>
            </w:r>
            <w:r w:rsidRPr="000C0520">
              <w:rPr>
                <w:rFonts w:ascii="Times New Roman" w:eastAsiaTheme="minorEastAsia" w:hAnsi="Times New Roman" w:cs="Times New Roman"/>
                <w:b/>
              </w:rPr>
              <w:fldChar w:fldCharType="end"/>
            </w:r>
          </w:p>
        </w:tc>
      </w:tr>
      <w:tr w:rsidR="000C0520" w:rsidRPr="000C0520" w:rsidTr="000C0520">
        <w:trPr>
          <w:gridAfter w:val="1"/>
          <w:wAfter w:w="10" w:type="dxa"/>
          <w:trHeight w:val="288"/>
        </w:trPr>
        <w:tc>
          <w:tcPr>
            <w:tcW w:w="2268" w:type="dxa"/>
            <w:gridSpan w:val="2"/>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t>3</w:t>
            </w:r>
            <w:r w:rsidRPr="000C0520">
              <w:rPr>
                <w:rFonts w:ascii="Times New Roman" w:eastAsiaTheme="minorEastAsia" w:hAnsi="Times New Roman" w:cs="Times New Roman"/>
                <w:b/>
                <w:vertAlign w:val="superscript"/>
              </w:rPr>
              <w:t>rd</w:t>
            </w:r>
            <w:r w:rsidRPr="000C0520">
              <w:rPr>
                <w:rFonts w:ascii="Times New Roman" w:eastAsiaTheme="minorEastAsia" w:hAnsi="Times New Roman" w:cs="Times New Roman"/>
                <w:b/>
              </w:rPr>
              <w:t xml:space="preserve"> Borrower:</w:t>
            </w:r>
          </w:p>
        </w:tc>
        <w:tc>
          <w:tcPr>
            <w:tcW w:w="7082" w:type="dxa"/>
            <w:gridSpan w:val="11"/>
          </w:tcPr>
          <w:p w:rsidR="000C0520" w:rsidRPr="000C0520" w:rsidRDefault="000C0520" w:rsidP="000C0520">
            <w:pPr>
              <w:rPr>
                <w:rFonts w:ascii="Times New Roman" w:eastAsiaTheme="minorEastAsia" w:hAnsi="Times New Roman" w:cs="Times New Roman"/>
                <w:b/>
              </w:rPr>
            </w:pPr>
            <w:r w:rsidRPr="000C0520">
              <w:rPr>
                <w:rFonts w:ascii="Times New Roman" w:eastAsiaTheme="minorEastAsia" w:hAnsi="Times New Roman" w:cs="Times New Roman"/>
                <w:b/>
              </w:rPr>
              <w:fldChar w:fldCharType="begin">
                <w:ffData>
                  <w:name w:val="Text19"/>
                  <w:enabled/>
                  <w:calcOnExit w:val="0"/>
                  <w:textInput/>
                </w:ffData>
              </w:fldChar>
            </w:r>
            <w:r w:rsidRPr="000C0520">
              <w:rPr>
                <w:rFonts w:ascii="Times New Roman" w:eastAsiaTheme="minorEastAsia" w:hAnsi="Times New Roman" w:cs="Times New Roman"/>
                <w:b/>
              </w:rPr>
              <w:instrText xml:space="preserve"> FORMTEXT </w:instrText>
            </w:r>
            <w:r w:rsidRPr="000C0520">
              <w:rPr>
                <w:rFonts w:ascii="Times New Roman" w:eastAsiaTheme="minorEastAsia" w:hAnsi="Times New Roman" w:cs="Times New Roman"/>
                <w:b/>
              </w:rPr>
            </w:r>
            <w:r w:rsidRPr="000C0520">
              <w:rPr>
                <w:rFonts w:ascii="Times New Roman" w:eastAsiaTheme="minorEastAsia" w:hAnsi="Times New Roman" w:cs="Times New Roman"/>
                <w:b/>
              </w:rPr>
              <w:fldChar w:fldCharType="separate"/>
            </w:r>
            <w:r w:rsidR="00956CFF" w:rsidRPr="00956CFF">
              <w:t>[SELLER3NAME]</w:t>
            </w:r>
            <w:r w:rsidRPr="000C0520">
              <w:rPr>
                <w:rFonts w:ascii="Times New Roman" w:eastAsiaTheme="minorEastAsia" w:hAnsi="Times New Roman" w:cs="Times New Roman"/>
                <w:b/>
              </w:rPr>
              <w:fldChar w:fldCharType="end"/>
            </w:r>
          </w:p>
          <w:p w:rsidR="000C0520" w:rsidRPr="000C0520" w:rsidRDefault="000C0520" w:rsidP="000C0520">
            <w:pPr>
              <w:rPr>
                <w:rFonts w:ascii="Times New Roman" w:eastAsiaTheme="minorEastAsia" w:hAnsi="Times New Roman" w:cs="Times New Roman"/>
                <w:b/>
              </w:rPr>
            </w:pP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0C0520" w:rsidRPr="000C0520" w:rsidRDefault="000C0520" w:rsidP="000C0520">
            <w:pPr>
              <w:rPr>
                <w:rFonts w:ascii="Times New Roman" w:eastAsia="Calibri" w:hAnsi="Times New Roman" w:cs="Times New Roman"/>
                <w:b/>
              </w:rPr>
            </w:pPr>
            <w:bookmarkStart w:id="75" w:name="OLE_LINK3"/>
            <w:bookmarkStart w:id="76" w:name="OLE_LINK4"/>
            <w:r w:rsidRPr="000C0520">
              <w:rPr>
                <w:rFonts w:ascii="Times New Roman" w:eastAsia="Calibri" w:hAnsi="Times New Roman" w:cs="Times New Roman"/>
                <w:b/>
              </w:rPr>
              <w:t>INCOME</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0C0520" w:rsidRPr="000C0520" w:rsidRDefault="000C0520" w:rsidP="000C0520">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0C0520" w:rsidRPr="000C0520" w:rsidRDefault="000C0520" w:rsidP="000C0520">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5"/>
      <w:bookmarkEnd w:id="76"/>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0C0520" w:rsidRPr="000C0520" w:rsidRDefault="000C0520" w:rsidP="000C0520">
            <w:pPr>
              <w:rPr>
                <w:rFonts w:ascii="Times New Roman" w:eastAsia="Calibri" w:hAnsi="Times New Roman" w:cs="Times New Roman"/>
                <w:b/>
              </w:rPr>
            </w:pPr>
            <w:r w:rsidRPr="000C0520">
              <w:rPr>
                <w:rFonts w:ascii="Times New Roman" w:eastAsia="Calibri" w:hAnsi="Times New Roman" w:cs="Times New Roman"/>
                <w:b/>
              </w:rPr>
              <w:t>EXPENSES</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bookmarkStart w:id="77" w:name="OLE_LINK5"/>
            <w:bookmarkStart w:id="78" w:name="OLE_LINK6"/>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81113">
              <w:rPr>
                <w:rFonts w:ascii="Times New Roman" w:eastAsia="Calibri" w:hAnsi="Times New Roman" w:cs="Times New Roman"/>
              </w:rPr>
            </w:r>
            <w:r w:rsidR="00381113">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0C0520" w:rsidRPr="000C0520" w:rsidTr="000C0520">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0C0520" w:rsidRPr="000C0520" w:rsidRDefault="000C0520" w:rsidP="000C0520">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t> </w:t>
            </w:r>
            <w:r w:rsidRPr="000C0520">
              <w:rPr>
                <w:rFonts w:ascii="Times New Roman" w:eastAsia="Calibri" w:hAnsi="Times New Roman" w:cs="Times New Roman"/>
              </w:rPr>
              <w:fldChar w:fldCharType="end"/>
            </w:r>
          </w:p>
        </w:tc>
      </w:tr>
      <w:bookmarkEnd w:id="77"/>
      <w:bookmarkEnd w:id="78"/>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1"/>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[SELLER1NAME]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[SELLER2NAME]</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r w:rsidR="000C0520" w:rsidRPr="000C0520" w:rsidTr="000C0520">
        <w:trPr>
          <w:gridAfter w:val="1"/>
          <w:wAfter w:w="10" w:type="dxa"/>
        </w:trPr>
        <w:tc>
          <w:tcPr>
            <w:tcW w:w="4342" w:type="dxa"/>
            <w:gridSpan w:val="4"/>
          </w:tcPr>
          <w:p w:rsidR="000C0520" w:rsidRPr="000C0520" w:rsidRDefault="000C0520" w:rsidP="000C0520">
            <w:pPr>
              <w:rPr>
                <w:spacing w:val="2"/>
                <w:sz w:val="24"/>
                <w:szCs w:val="24"/>
              </w:rPr>
            </w:pP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rPr>
                <w:spacing w:val="2"/>
                <w:sz w:val="24"/>
                <w:szCs w:val="24"/>
              </w:rPr>
            </w:pPr>
          </w:p>
        </w:tc>
      </w:tr>
      <w:tr w:rsidR="000C0520" w:rsidRPr="000C0520" w:rsidTr="000C0520">
        <w:trPr>
          <w:gridAfter w:val="1"/>
          <w:wAfter w:w="10" w:type="dxa"/>
        </w:trPr>
        <w:tc>
          <w:tcPr>
            <w:tcW w:w="4342" w:type="dxa"/>
            <w:gridSpan w:val="4"/>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663" w:type="dxa"/>
            <w:gridSpan w:val="3"/>
          </w:tcPr>
          <w:p w:rsidR="000C0520" w:rsidRPr="000C0520" w:rsidRDefault="000C0520" w:rsidP="000C0520">
            <w:pPr>
              <w:rPr>
                <w:spacing w:val="2"/>
                <w:sz w:val="24"/>
                <w:szCs w:val="24"/>
              </w:rPr>
            </w:pPr>
          </w:p>
        </w:tc>
        <w:tc>
          <w:tcPr>
            <w:tcW w:w="4345" w:type="dxa"/>
            <w:gridSpan w:val="6"/>
          </w:tcPr>
          <w:p w:rsidR="000C0520" w:rsidRPr="000C0520" w:rsidRDefault="000C0520" w:rsidP="000C0520">
            <w:pPr>
              <w:jc w:val="right"/>
              <w:rPr>
                <w:spacing w:val="2"/>
                <w:sz w:val="24"/>
                <w:szCs w:val="24"/>
              </w:rPr>
            </w:pPr>
            <w:r w:rsidRPr="000C0520">
              <w:rPr>
                <w:spacing w:val="2"/>
                <w:sz w:val="24"/>
                <w:szCs w:val="24"/>
              </w:rPr>
              <w:fldChar w:fldCharType="begin">
                <w:ffData>
                  <w:name w:val="Text30"/>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r>
      <w:tr w:rsidR="000C0520" w:rsidRPr="000C0520" w:rsidTr="000C0520">
        <w:trPr>
          <w:gridAfter w:val="1"/>
          <w:wAfter w:w="10" w:type="dxa"/>
          <w:trHeight w:val="52"/>
        </w:trPr>
        <w:tc>
          <w:tcPr>
            <w:tcW w:w="3774" w:type="dxa"/>
            <w:gridSpan w:val="3"/>
            <w:tcBorders>
              <w:top w:val="single" w:sz="4" w:space="0" w:color="auto"/>
            </w:tcBorders>
          </w:tcPr>
          <w:p w:rsidR="000C0520" w:rsidRPr="000C0520" w:rsidRDefault="000C0520" w:rsidP="00050CBF">
            <w:pPr>
              <w:rPr>
                <w:spacing w:val="2"/>
                <w:sz w:val="24"/>
                <w:szCs w:val="24"/>
              </w:rPr>
            </w:pPr>
            <w:r w:rsidRPr="000C0520">
              <w:rPr>
                <w:spacing w:val="2"/>
                <w:sz w:val="24"/>
                <w:szCs w:val="24"/>
              </w:rPr>
              <w:fldChar w:fldCharType="begin">
                <w:ffData>
                  <w:name w:val="Text28"/>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00050CBF" w:rsidRPr="00050CBF">
              <w:t>[SELLER3NAME]</w:t>
            </w:r>
            <w:r w:rsidRPr="000C0520">
              <w:rPr>
                <w:spacing w:val="2"/>
                <w:sz w:val="24"/>
                <w:szCs w:val="24"/>
              </w:rPr>
              <w:fldChar w:fldCharType="end"/>
            </w:r>
          </w:p>
        </w:tc>
        <w:tc>
          <w:tcPr>
            <w:tcW w:w="568"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c>
          <w:tcPr>
            <w:tcW w:w="663" w:type="dxa"/>
            <w:gridSpan w:val="3"/>
          </w:tcPr>
          <w:p w:rsidR="000C0520" w:rsidRPr="000C0520" w:rsidRDefault="000C0520" w:rsidP="000C0520">
            <w:pPr>
              <w:rPr>
                <w:spacing w:val="2"/>
                <w:sz w:val="24"/>
                <w:szCs w:val="24"/>
              </w:rPr>
            </w:pPr>
          </w:p>
        </w:tc>
        <w:tc>
          <w:tcPr>
            <w:tcW w:w="3809" w:type="dxa"/>
            <w:gridSpan w:val="5"/>
            <w:tcBorders>
              <w:top w:val="single" w:sz="4" w:space="0" w:color="auto"/>
            </w:tcBorders>
          </w:tcPr>
          <w:p w:rsidR="000C0520" w:rsidRPr="000C0520" w:rsidRDefault="000C0520" w:rsidP="000C0520">
            <w:pPr>
              <w:rPr>
                <w:spacing w:val="2"/>
                <w:sz w:val="24"/>
                <w:szCs w:val="24"/>
              </w:rPr>
            </w:pPr>
            <w:r w:rsidRPr="000C0520">
              <w:rPr>
                <w:spacing w:val="2"/>
                <w:sz w:val="24"/>
                <w:szCs w:val="24"/>
              </w:rPr>
              <w:fldChar w:fldCharType="begin">
                <w:ffData>
                  <w:name w:val="Text29"/>
                  <w:enabled/>
                  <w:calcOnExit w:val="0"/>
                  <w:textInput/>
                </w:ffData>
              </w:fldChar>
            </w:r>
            <w:r w:rsidRPr="000C0520">
              <w:rPr>
                <w:spacing w:val="2"/>
                <w:sz w:val="24"/>
                <w:szCs w:val="24"/>
              </w:rPr>
              <w:instrText xml:space="preserve"> FORMTEXT </w:instrText>
            </w:r>
            <w:r w:rsidRPr="000C0520">
              <w:rPr>
                <w:spacing w:val="2"/>
                <w:sz w:val="24"/>
                <w:szCs w:val="24"/>
              </w:rPr>
            </w:r>
            <w:r w:rsidRPr="000C0520">
              <w:rPr>
                <w:spacing w:val="2"/>
                <w:sz w:val="24"/>
                <w:szCs w:val="24"/>
              </w:rPr>
              <w:fldChar w:fldCharType="separate"/>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noProof/>
                <w:spacing w:val="2"/>
                <w:sz w:val="24"/>
                <w:szCs w:val="24"/>
              </w:rPr>
              <w:t> </w:t>
            </w:r>
            <w:r w:rsidRPr="000C0520">
              <w:rPr>
                <w:spacing w:val="2"/>
                <w:sz w:val="24"/>
                <w:szCs w:val="24"/>
              </w:rPr>
              <w:fldChar w:fldCharType="end"/>
            </w:r>
          </w:p>
        </w:tc>
        <w:tc>
          <w:tcPr>
            <w:tcW w:w="536" w:type="dxa"/>
            <w:tcBorders>
              <w:top w:val="single" w:sz="4" w:space="0" w:color="auto"/>
            </w:tcBorders>
          </w:tcPr>
          <w:p w:rsidR="000C0520" w:rsidRPr="000C0520" w:rsidRDefault="000C0520" w:rsidP="000C0520">
            <w:pPr>
              <w:rPr>
                <w:spacing w:val="2"/>
                <w:sz w:val="24"/>
                <w:szCs w:val="24"/>
              </w:rPr>
            </w:pPr>
            <w:r w:rsidRPr="000C0520">
              <w:rPr>
                <w:spacing w:val="2"/>
                <w:sz w:val="24"/>
                <w:szCs w:val="24"/>
              </w:rPr>
              <w:t>Date</w:t>
            </w:r>
          </w:p>
        </w:tc>
      </w:tr>
    </w:tbl>
    <w:p w:rsidR="005169EF" w:rsidRDefault="005169EF" w:rsidP="005169EF">
      <w:pPr>
        <w:pStyle w:val="NoSpacing"/>
        <w:jc w:val="center"/>
        <w:rPr>
          <w:rFonts w:ascii="Times New Roman" w:hAnsi="Times New Roman" w:cs="Times New Roman"/>
          <w:b/>
          <w:u w:val="single"/>
        </w:rPr>
      </w:pPr>
      <w:r>
        <w:rPr>
          <w:rFonts w:ascii="Times New Roman" w:hAnsi="Times New Roman" w:cs="Times New Roman"/>
          <w:b/>
          <w:u w:val="single"/>
        </w:rPr>
        <w:lastRenderedPageBreak/>
        <w:t>Letter of Explanation: Hardship Letter</w:t>
      </w:r>
    </w:p>
    <w:p w:rsidR="005169EF" w:rsidRDefault="005169EF" w:rsidP="005169EF">
      <w:pPr>
        <w:pStyle w:val="NoSpacing"/>
        <w:jc w:val="center"/>
        <w:rPr>
          <w:rFonts w:ascii="Times New Roman" w:hAnsi="Times New Roman" w:cs="Times New Roman"/>
          <w:b/>
          <w:u w:val="single"/>
        </w:rPr>
      </w:pPr>
    </w:p>
    <w:p w:rsidR="005169EF" w:rsidRDefault="005169EF" w:rsidP="005169EF">
      <w:pPr>
        <w:pStyle w:val="NoSpacing"/>
        <w:rPr>
          <w:rFonts w:ascii="Times New Roman" w:eastAsiaTheme="minorEastAsia" w:hAnsi="Times New Roman" w:cs="Times New Roman"/>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270"/>
        <w:gridCol w:w="3035"/>
        <w:gridCol w:w="990"/>
        <w:gridCol w:w="3055"/>
      </w:tblGrid>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Date:</w:t>
            </w:r>
          </w:p>
        </w:tc>
        <w:tc>
          <w:tcPr>
            <w:tcW w:w="7080" w:type="dxa"/>
            <w:gridSpan w:val="3"/>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0"/>
                  <w:enabled/>
                  <w:calcOnExit w:val="0"/>
                  <w:textInput/>
                </w:ffData>
              </w:fldChar>
            </w:r>
            <w:bookmarkStart w:id="79" w:name="Text10"/>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bookmarkEnd w:id="79"/>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Property Address</w:t>
            </w:r>
          </w:p>
        </w:tc>
        <w:tc>
          <w:tcPr>
            <w:tcW w:w="7080" w:type="dxa"/>
            <w:gridSpan w:val="3"/>
          </w:tcPr>
          <w:p w:rsidR="005169EF" w:rsidRDefault="005169EF" w:rsidP="002F5231">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1"/>
                  <w:enabled/>
                  <w:calcOnExit w:val="0"/>
                  <w:textInput/>
                </w:ffData>
              </w:fldChar>
            </w:r>
            <w:bookmarkStart w:id="80" w:name="Text11"/>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[PROPERTYADDRESS]</w:t>
            </w:r>
            <w:r>
              <w:rPr>
                <w:rFonts w:ascii="Times New Roman" w:eastAsiaTheme="minorEastAsia" w:hAnsi="Times New Roman" w:cs="Times New Roman"/>
                <w:b/>
              </w:rPr>
              <w:fldChar w:fldCharType="end"/>
            </w:r>
            <w:bookmarkEnd w:id="80"/>
          </w:p>
        </w:tc>
      </w:tr>
      <w:tr w:rsidR="005169EF" w:rsidTr="005169EF">
        <w:trPr>
          <w:trHeight w:val="403"/>
        </w:trPr>
        <w:tc>
          <w:tcPr>
            <w:tcW w:w="2270" w:type="dxa"/>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t>Borrower:</w:t>
            </w:r>
          </w:p>
        </w:tc>
        <w:tc>
          <w:tcPr>
            <w:tcW w:w="7080" w:type="dxa"/>
            <w:gridSpan w:val="3"/>
          </w:tcPr>
          <w:p w:rsidR="005169EF" w:rsidRDefault="005169EF" w:rsidP="005169EF">
            <w:pPr>
              <w:pStyle w:val="NoSpacing"/>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2"/>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noProof/>
              </w:rPr>
              <w:t> </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1</w:t>
            </w:r>
            <w:r w:rsidRPr="007D1098">
              <w:rPr>
                <w:rFonts w:ascii="Times New Roman" w:eastAsiaTheme="minorEastAsia" w:hAnsi="Times New Roman" w:cs="Times New Roman"/>
                <w:b/>
                <w:vertAlign w:val="superscript"/>
              </w:rPr>
              <w:t>st</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3"/>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6"/>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[MORTGAGE1LOAN]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2</w:t>
            </w:r>
            <w:r w:rsidRPr="007D1098">
              <w:rPr>
                <w:rFonts w:ascii="Times New Roman" w:eastAsiaTheme="minorEastAsia" w:hAnsi="Times New Roman" w:cs="Times New Roman"/>
                <w:b/>
                <w:vertAlign w:val="superscript"/>
              </w:rPr>
              <w:t>nd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4"/>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7"/>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[MORTGAGE2LOAN]</w:t>
            </w:r>
            <w:r>
              <w:rPr>
                <w:rFonts w:ascii="Times New Roman" w:eastAsiaTheme="minorEastAsia" w:hAnsi="Times New Roman" w:cs="Times New Roman"/>
                <w:b/>
              </w:rPr>
              <w:fldChar w:fldCharType="end"/>
            </w:r>
          </w:p>
        </w:tc>
      </w:tr>
      <w:tr w:rsidR="005169EF" w:rsidTr="005169EF">
        <w:trPr>
          <w:trHeight w:val="360"/>
        </w:trPr>
        <w:tc>
          <w:tcPr>
            <w:tcW w:w="227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3</w:t>
            </w:r>
            <w:r w:rsidRPr="007D1098">
              <w:rPr>
                <w:rFonts w:ascii="Times New Roman" w:eastAsiaTheme="minorEastAsia" w:hAnsi="Times New Roman" w:cs="Times New Roman"/>
                <w:b/>
                <w:vertAlign w:val="superscript"/>
              </w:rPr>
              <w:t>rd</w:t>
            </w:r>
            <w:r>
              <w:rPr>
                <w:rFonts w:ascii="Times New Roman" w:eastAsiaTheme="minorEastAsia" w:hAnsi="Times New Roman" w:cs="Times New Roman"/>
                <w:b/>
              </w:rPr>
              <w:t xml:space="preserve"> Mortgage Lender:</w:t>
            </w:r>
          </w:p>
        </w:tc>
        <w:tc>
          <w:tcPr>
            <w:tcW w:w="303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5"/>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[MORTGAGE3LENDERNAME]</w:t>
            </w:r>
            <w:r>
              <w:rPr>
                <w:rFonts w:ascii="Times New Roman" w:eastAsiaTheme="minorEastAsia" w:hAnsi="Times New Roman" w:cs="Times New Roman"/>
                <w:b/>
              </w:rPr>
              <w:fldChar w:fldCharType="end"/>
            </w:r>
          </w:p>
        </w:tc>
        <w:tc>
          <w:tcPr>
            <w:tcW w:w="990" w:type="dxa"/>
          </w:tcPr>
          <w:p w:rsidR="005169EF" w:rsidRDefault="005169EF" w:rsidP="005169EF">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t>Loan #:</w:t>
            </w:r>
          </w:p>
        </w:tc>
        <w:tc>
          <w:tcPr>
            <w:tcW w:w="3055" w:type="dxa"/>
          </w:tcPr>
          <w:p w:rsidR="005169EF" w:rsidRDefault="005169EF" w:rsidP="002F5231">
            <w:pPr>
              <w:pStyle w:val="NoSpacing"/>
              <w:spacing w:line="360" w:lineRule="auto"/>
              <w:rPr>
                <w:rFonts w:ascii="Times New Roman" w:eastAsiaTheme="minorEastAsia" w:hAnsi="Times New Roman" w:cs="Times New Roman"/>
                <w:b/>
              </w:rPr>
            </w:pPr>
            <w:r>
              <w:rPr>
                <w:rFonts w:ascii="Times New Roman" w:eastAsiaTheme="minorEastAsia" w:hAnsi="Times New Roman" w:cs="Times New Roman"/>
                <w:b/>
              </w:rPr>
              <w:fldChar w:fldCharType="begin">
                <w:ffData>
                  <w:name w:val="Text18"/>
                  <w:enabled/>
                  <w:calcOnExit w:val="0"/>
                  <w:textInput/>
                </w:ffData>
              </w:fldChar>
            </w:r>
            <w:r>
              <w:rPr>
                <w:rFonts w:ascii="Times New Roman" w:eastAsiaTheme="minorEastAsia" w:hAnsi="Times New Roman" w:cs="Times New Roman"/>
                <w:b/>
              </w:rPr>
              <w:instrText xml:space="preserve"> FORMTEXT </w:instrText>
            </w:r>
            <w:r>
              <w:rPr>
                <w:rFonts w:ascii="Times New Roman" w:eastAsiaTheme="minorEastAsia" w:hAnsi="Times New Roman" w:cs="Times New Roman"/>
                <w:b/>
              </w:rPr>
            </w:r>
            <w:r>
              <w:rPr>
                <w:rFonts w:ascii="Times New Roman" w:eastAsiaTheme="minorEastAsia" w:hAnsi="Times New Roman" w:cs="Times New Roman"/>
                <w:b/>
              </w:rPr>
              <w:fldChar w:fldCharType="separate"/>
            </w:r>
            <w:r w:rsidR="002F5231" w:rsidRPr="002F5231">
              <w:t>[MORTGAGE3LOAN]</w:t>
            </w:r>
            <w:r>
              <w:rPr>
                <w:rFonts w:ascii="Times New Roman" w:eastAsiaTheme="minorEastAsia" w:hAnsi="Times New Roman" w:cs="Times New Roman"/>
                <w:b/>
              </w:rPr>
              <w:fldChar w:fldCharType="end"/>
            </w:r>
          </w:p>
        </w:tc>
      </w:tr>
    </w:tbl>
    <w:p w:rsidR="005169EF" w:rsidRPr="006574BB" w:rsidRDefault="005169EF" w:rsidP="005169EF">
      <w:pPr>
        <w:pStyle w:val="NoSpacing"/>
        <w:rPr>
          <w:rFonts w:ascii="Times New Roman" w:eastAsiaTheme="minorEastAsia" w:hAnsi="Times New Roman" w:cs="Times New Roman"/>
        </w:rPr>
      </w:pPr>
    </w:p>
    <w:p w:rsidR="005169EF" w:rsidRDefault="005169EF" w:rsidP="005169EF">
      <w:pPr>
        <w:pStyle w:val="NoSpacing"/>
        <w:rPr>
          <w:rFonts w:ascii="Times New Roman" w:hAnsi="Times New Roman" w:cs="Times New Roman"/>
        </w:rPr>
      </w:pPr>
      <w:r>
        <w:rPr>
          <w:rFonts w:ascii="Times New Roman" w:hAnsi="Times New Roman" w:cs="Times New Roman"/>
        </w:rPr>
        <w:t>To Whom It May Concern,</w:t>
      </w:r>
    </w:p>
    <w:p w:rsidR="005169EF" w:rsidRPr="005C6301" w:rsidRDefault="005169EF" w:rsidP="005169EF">
      <w:pPr>
        <w:pStyle w:val="NoSpacing"/>
        <w:rPr>
          <w:rFonts w:ascii="Times New Roman" w:hAnsi="Times New Roman" w:cs="Times New Roman"/>
        </w:rPr>
      </w:pPr>
    </w:p>
    <w:p w:rsidR="008A549F" w:rsidRDefault="00A934C7">
      <w:pPr>
        <w:rPr>
          <w:rFonts w:ascii="Times New Roman" w:hAnsi="Times New Roman" w:cs="Times New Roman"/>
          <w:b/>
          <w:sz w:val="20"/>
          <w:szCs w:val="20"/>
        </w:rPr>
        <w:sectPr w:rsidR="008A549F" w:rsidSect="005169EF">
          <w:pgSz w:w="12240" w:h="15840" w:code="1"/>
          <w:pgMar w:top="720" w:right="1440" w:bottom="900" w:left="1440" w:header="720" w:footer="720" w:gutter="0"/>
          <w:cols w:space="720"/>
          <w:docGrid w:linePitch="360"/>
        </w:sectPr>
      </w:pPr>
      <w:r>
        <w:rPr>
          <w:rFonts w:ascii="Times New Roman" w:hAnsi="Times New Roman" w:cs="Times New Roman"/>
          <w:b/>
          <w:sz w:val="20"/>
          <w:szCs w:val="20"/>
        </w:rPr>
        <w:br w:type="page"/>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66432" behindDoc="1" locked="0" layoutInCell="1" allowOverlap="1" wp14:anchorId="1BE5A350" wp14:editId="53B7062F">
                <wp:simplePos x="0" y="0"/>
                <wp:positionH relativeFrom="page">
                  <wp:posOffset>895985</wp:posOffset>
                </wp:positionH>
                <wp:positionV relativeFrom="page">
                  <wp:posOffset>713105</wp:posOffset>
                </wp:positionV>
                <wp:extent cx="5980430" cy="1270"/>
                <wp:effectExtent l="10160" t="8255" r="10160" b="952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0"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88351A" id="Group 49"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J&#10;Et1M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7456" behindDoc="1" locked="0" layoutInCell="1" allowOverlap="1" wp14:anchorId="2F7515E9" wp14:editId="39D66782">
                <wp:simplePos x="0" y="0"/>
                <wp:positionH relativeFrom="page">
                  <wp:posOffset>895985</wp:posOffset>
                </wp:positionH>
                <wp:positionV relativeFrom="page">
                  <wp:posOffset>746125</wp:posOffset>
                </wp:positionV>
                <wp:extent cx="5980430" cy="1270"/>
                <wp:effectExtent l="19685" t="22225" r="19685" b="24130"/>
                <wp:wrapNone/>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2"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EEA56DC" id="Group 51"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GTYZA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ZiBk&#10;2GQDAADnBwAADgAAAAAAAAAAAAAAAAAuAgAAZHJzL2Uyb0RvYy54bWxQSwECLQAUAAYACAAAACEA&#10;/mKUc+EAAAAMAQAADwAAAAAAAAAAAAAAAAC+BQAAZHJzL2Rvd25yZXYueG1sUEsFBgAAAAAEAAQA&#10;8wAAAMwGA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8480" behindDoc="1" locked="0" layoutInCell="1" allowOverlap="1" wp14:anchorId="714DB439" wp14:editId="4D07F248">
                <wp:simplePos x="0" y="0"/>
                <wp:positionH relativeFrom="page">
                  <wp:posOffset>5688330</wp:posOffset>
                </wp:positionH>
                <wp:positionV relativeFrom="page">
                  <wp:posOffset>473710</wp:posOffset>
                </wp:positionV>
                <wp:extent cx="1180465" cy="228600"/>
                <wp:effectExtent l="1905" t="0" r="0" b="2540"/>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4DB439" id="_x0000_t202" coordsize="21600,21600" o:spt="202" path="m,l,21600r21600,l21600,xe">
                <v:stroke joinstyle="miter"/>
                <v:path gradientshapeok="t" o:connecttype="rect"/>
              </v:shapetype>
              <v:shape id="Text Box 53" o:spid="_x0000_s1026"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Au039msAIAAKs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9504" behindDoc="1" locked="0" layoutInCell="1" allowOverlap="1" wp14:anchorId="44E68C7F" wp14:editId="5BA8C3E5">
                <wp:simplePos x="0" y="0"/>
                <wp:positionH relativeFrom="page">
                  <wp:posOffset>895985</wp:posOffset>
                </wp:positionH>
                <wp:positionV relativeFrom="page">
                  <wp:posOffset>713105</wp:posOffset>
                </wp:positionV>
                <wp:extent cx="5980430" cy="1270"/>
                <wp:effectExtent l="10160" t="8255" r="10160" b="9525"/>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5"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1DCDF4" id="Group 54"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V1&#10;iF1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70528" behindDoc="1" locked="0" layoutInCell="1" allowOverlap="1" wp14:anchorId="74700746" wp14:editId="08D3F587">
                <wp:simplePos x="0" y="0"/>
                <wp:positionH relativeFrom="page">
                  <wp:posOffset>895985</wp:posOffset>
                </wp:positionH>
                <wp:positionV relativeFrom="page">
                  <wp:posOffset>746125</wp:posOffset>
                </wp:positionV>
                <wp:extent cx="5980430" cy="1270"/>
                <wp:effectExtent l="19685" t="22225" r="19685" b="24130"/>
                <wp:wrapNone/>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7"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5053DE" id="Group 56"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DoL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CQ&#10;7DoL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71552" behindDoc="1" locked="0" layoutInCell="1" allowOverlap="1" wp14:anchorId="467F0180" wp14:editId="116973F4">
                <wp:simplePos x="0" y="0"/>
                <wp:positionH relativeFrom="page">
                  <wp:posOffset>5688330</wp:posOffset>
                </wp:positionH>
                <wp:positionV relativeFrom="page">
                  <wp:posOffset>473710</wp:posOffset>
                </wp:positionV>
                <wp:extent cx="1180465" cy="228600"/>
                <wp:effectExtent l="1905" t="0" r="0" b="2540"/>
                <wp:wrapNone/>
                <wp:docPr id="58" name="Text 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7F0180" id="Text Box 58" o:spid="_x0000_s1027"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Dx5sgIAALI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EQPHmyAgAAsg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z w:val="24"/>
          <w:szCs w:val="24"/>
        </w:rPr>
        <w:t xml:space="preserve">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r w:rsidRPr="008A549F">
        <w:rPr>
          <w:rFonts w:ascii="Times New Roman" w:eastAsia="Calibri" w:hAnsi="Times New Roman" w:cs="Times New Roman"/>
        </w:rPr>
        <w:t>MLS # 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Exclusive Right to Sell Listing Agreement, hereinafter referred to as “</w:t>
      </w:r>
      <w:r w:rsidRPr="008A549F">
        <w:rPr>
          <w:rFonts w:ascii="Times New Roman" w:eastAsia="Calibri" w:hAnsi="Times New Roman" w:cs="Times New Roman"/>
          <w:b/>
        </w:rPr>
        <w:t>AGREEMENT</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[SELLER1NAME]</w:t>
      </w:r>
      <w:r w:rsidR="005B7F9A">
        <w:br/>
      </w:r>
      <w:r w:rsidR="00690785" w:rsidRPr="00690785">
        <w:t>[SELLER2NAME]</w:t>
      </w:r>
      <w:r w:rsidR="005B7F9A">
        <w:br/>
      </w:r>
      <w:bookmarkStart w:id="81" w:name="_GoBack"/>
      <w:bookmarkEnd w:id="81"/>
      <w:r w:rsidR="00690785" w:rsidRPr="00690785">
        <w:t>[SELLER3NAME]</w:t>
      </w:r>
      <w:r w:rsidR="00690785" w:rsidRPr="00690785">
        <w:cr/>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90785" w:rsidRPr="00690785">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8A549F">
        <w:rPr>
          <w:rFonts w:ascii="Times New Roman" w:eastAsia="Calibri" w:hAnsi="Times New Roman" w:cs="Times New Roman"/>
          <w:u w:val="single"/>
        </w:rPr>
        <w:fldChar w:fldCharType="begin">
          <w:ffData>
            <w:name w:val="Text41"/>
            <w:enabled/>
            <w:calcOnExit w:val="0"/>
            <w:textInput/>
          </w:ffData>
        </w:fldChar>
      </w:r>
      <w:bookmarkStart w:id="82" w:name="Text41"/>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3</w:t>
      </w:r>
      <w:r w:rsidRPr="008A549F">
        <w:rPr>
          <w:rFonts w:ascii="Times New Roman" w:eastAsia="Calibri" w:hAnsi="Times New Roman" w:cs="Times New Roman"/>
          <w:u w:val="single"/>
        </w:rPr>
        <w:fldChar w:fldCharType="end"/>
      </w:r>
      <w:bookmarkEnd w:id="82"/>
      <w:r w:rsidRPr="008A549F">
        <w:rPr>
          <w:rFonts w:ascii="Times New Roman" w:eastAsia="Calibri"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 listing price of Property shall be $</w:t>
      </w:r>
      <w:r w:rsidRPr="008A549F">
        <w:rPr>
          <w:rFonts w:ascii="Times New Roman" w:eastAsia="Calibri" w:hAnsi="Times New Roman" w:cs="Times New Roman"/>
          <w:u w:val="single"/>
        </w:rPr>
        <w:fldChar w:fldCharType="begin">
          <w:ffData>
            <w:name w:val="Text36"/>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w:t>
      </w:r>
      <w:r w:rsidRPr="008A549F">
        <w:rPr>
          <w:rFonts w:ascii="Times New Roman" w:eastAsia="Calibri" w:hAnsi="Times New Roman" w:cs="Times New Roman"/>
          <w:noProof/>
          <w:u w:val="single"/>
        </w:rPr>
        <w:t xml:space="preserve">                       </w:t>
      </w:r>
      <w:r w:rsidRPr="008A549F">
        <w:rPr>
          <w:rFonts w:ascii="Times New Roman" w:eastAsia="Calibri" w:hAnsi="Times New Roman" w:cs="Times New Roman"/>
          <w:noProof/>
          <w:u w:val="single"/>
        </w:rPr>
        <w:t> </w:t>
      </w:r>
      <w:r w:rsidRPr="008A549F">
        <w:rPr>
          <w:rFonts w:ascii="Times New Roman" w:eastAsia="Calibri" w:hAnsi="Times New Roman" w:cs="Times New Roman"/>
          <w:u w:val="single"/>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r>
      <w:r w:rsidRPr="008A549F">
        <w:rPr>
          <w:rFonts w:ascii="Times New Roman" w:eastAsia="Calibri" w:hAnsi="Times New Roman" w:cs="Times New Roman"/>
        </w:rPr>
        <w:tab/>
      </w:r>
      <w:r w:rsidRPr="008A549F">
        <w:rPr>
          <w:rFonts w:ascii="Times New Roman" w:eastAsia="Calibri" w:hAnsi="Times New Roman" w:cs="Times New Roman"/>
        </w:rPr>
        <w:tab/>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listing shall start on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and end </w:t>
      </w:r>
      <w:r w:rsidRPr="008A549F">
        <w:rPr>
          <w:rFonts w:ascii="Times New Roman" w:eastAsia="Calibri" w:hAnsi="Times New Roman" w:cs="Times New Roman"/>
          <w:u w:val="single"/>
        </w:rPr>
        <w:fldChar w:fldCharType="begin">
          <w:ffData>
            <w:name w:val=""/>
            <w:enabled/>
            <w:calcOnExit w:val="0"/>
            <w:textInput/>
          </w:ffData>
        </w:fldChar>
      </w:r>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u w:val="single"/>
        </w:rPr>
        <w:t xml:space="preserve">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at midnight.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agrees to pay to the Principal Broker a brokerage fee of </w:t>
      </w:r>
      <w:r w:rsidRPr="008A549F">
        <w:rPr>
          <w:rFonts w:ascii="Times New Roman" w:eastAsia="Calibri" w:hAnsi="Times New Roman" w:cs="Times New Roman"/>
          <w:u w:val="single"/>
        </w:rPr>
        <w:fldChar w:fldCharType="begin">
          <w:ffData>
            <w:name w:val="Text37"/>
            <w:enabled/>
            <w:calcOnExit w:val="0"/>
            <w:textInput/>
          </w:ffData>
        </w:fldChar>
      </w:r>
      <w:bookmarkStart w:id="83" w:name="Text37"/>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6%</w:t>
      </w:r>
      <w:r w:rsidRPr="008A549F">
        <w:rPr>
          <w:rFonts w:ascii="Times New Roman" w:eastAsia="Calibri" w:hAnsi="Times New Roman" w:cs="Times New Roman"/>
          <w:u w:val="single"/>
        </w:rPr>
        <w:fldChar w:fldCharType="end"/>
      </w:r>
      <w:bookmarkEnd w:id="83"/>
      <w:r w:rsidRPr="008A549F">
        <w:rPr>
          <w:rFonts w:ascii="Times New Roman" w:eastAsia="Calibri"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8"/>
            <w:enabled/>
            <w:calcOnExit w:val="0"/>
            <w:textInput/>
          </w:ffData>
        </w:fldChar>
      </w:r>
      <w:bookmarkStart w:id="84" w:name="Text38"/>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4"/>
      <w:r w:rsidRPr="008A549F">
        <w:rPr>
          <w:rFonts w:ascii="Times New Roman" w:eastAsia="Calibri" w:hAnsi="Times New Roman" w:cs="Times New Roman"/>
        </w:rPr>
        <w:t xml:space="preserve"> commission to a Buyer’s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39"/>
            <w:enabled/>
            <w:calcOnExit w:val="0"/>
            <w:textInput/>
          </w:ffData>
        </w:fldChar>
      </w:r>
      <w:bookmarkStart w:id="85" w:name="Text39"/>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5"/>
      <w:r w:rsidRPr="008A549F">
        <w:rPr>
          <w:rFonts w:ascii="Times New Roman" w:eastAsia="Calibri" w:hAnsi="Times New Roman" w:cs="Times New Roman"/>
        </w:rPr>
        <w:t xml:space="preserve"> commission to a Broker’s 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rPr>
        <w:fldChar w:fldCharType="begin">
          <w:ffData>
            <w:name w:val="Text40"/>
            <w:enabled/>
            <w:calcOnExit w:val="0"/>
            <w:textInput/>
          </w:ffData>
        </w:fldChar>
      </w:r>
      <w:bookmarkStart w:id="86" w:name="Text40"/>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2%</w:t>
      </w:r>
      <w:r w:rsidRPr="008A549F">
        <w:rPr>
          <w:rFonts w:ascii="Times New Roman" w:eastAsia="Calibri" w:hAnsi="Times New Roman" w:cs="Times New Roman"/>
          <w:u w:val="single"/>
        </w:rPr>
        <w:fldChar w:fldCharType="end"/>
      </w:r>
      <w:bookmarkEnd w:id="86"/>
      <w:r w:rsidRPr="008A549F">
        <w:rPr>
          <w:rFonts w:ascii="Times New Roman" w:eastAsia="Calibri" w:hAnsi="Times New Roman" w:cs="Times New Roman"/>
        </w:rPr>
        <w:t xml:space="preserve"> commission to a sub-agent.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Seller also agrees if a sale of the Property is made within </w:t>
      </w:r>
      <w:r w:rsidRPr="008A549F">
        <w:rPr>
          <w:rFonts w:ascii="Times New Roman" w:eastAsia="Calibri" w:hAnsi="Times New Roman" w:cs="Times New Roman"/>
          <w:u w:val="single"/>
        </w:rPr>
        <w:fldChar w:fldCharType="begin">
          <w:ffData>
            <w:name w:val="Text42"/>
            <w:enabled/>
            <w:calcOnExit w:val="0"/>
            <w:textInput/>
          </w:ffData>
        </w:fldChar>
      </w:r>
      <w:bookmarkStart w:id="87" w:name="Text42"/>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7"/>
      <w:r w:rsidRPr="008A549F">
        <w:rPr>
          <w:rFonts w:ascii="Times New Roman" w:eastAsia="Calibri"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8A549F">
        <w:rPr>
          <w:rFonts w:ascii="Times New Roman" w:eastAsia="Calibri" w:hAnsi="Times New Roman" w:cs="Times New Roman"/>
          <w:u w:val="single"/>
        </w:rPr>
        <w:fldChar w:fldCharType="begin">
          <w:ffData>
            <w:name w:val="Text43"/>
            <w:enabled/>
            <w:calcOnExit w:val="0"/>
            <w:textInput/>
          </w:ffData>
        </w:fldChar>
      </w:r>
      <w:bookmarkStart w:id="88" w:name="Text43"/>
      <w:r w:rsidRPr="008A549F">
        <w:rPr>
          <w:rFonts w:ascii="Times New Roman" w:eastAsia="Calibri" w:hAnsi="Times New Roman" w:cs="Times New Roman"/>
          <w:u w:val="single"/>
        </w:rPr>
        <w:instrText xml:space="preserve"> FORMTEXT </w:instrText>
      </w:r>
      <w:r w:rsidRPr="008A549F">
        <w:rPr>
          <w:rFonts w:ascii="Times New Roman" w:eastAsia="Calibri" w:hAnsi="Times New Roman" w:cs="Times New Roman"/>
          <w:u w:val="single"/>
        </w:rPr>
      </w:r>
      <w:r w:rsidRPr="008A549F">
        <w:rPr>
          <w:rFonts w:ascii="Times New Roman" w:eastAsia="Calibri" w:hAnsi="Times New Roman" w:cs="Times New Roman"/>
          <w:u w:val="single"/>
        </w:rPr>
        <w:fldChar w:fldCharType="separate"/>
      </w:r>
      <w:r w:rsidRPr="008A549F">
        <w:rPr>
          <w:rFonts w:ascii="Times New Roman" w:eastAsia="Calibri" w:hAnsi="Times New Roman" w:cs="Times New Roman"/>
          <w:noProof/>
          <w:u w:val="single"/>
        </w:rPr>
        <w:t>120</w:t>
      </w:r>
      <w:r w:rsidRPr="008A549F">
        <w:rPr>
          <w:rFonts w:ascii="Times New Roman" w:eastAsia="Calibri" w:hAnsi="Times New Roman" w:cs="Times New Roman"/>
          <w:u w:val="single"/>
        </w:rPr>
        <w:fldChar w:fldCharType="end"/>
      </w:r>
      <w:bookmarkEnd w:id="88"/>
      <w:r w:rsidRPr="008A549F">
        <w:rPr>
          <w:rFonts w:ascii="Times New Roman" w:eastAsia="Calibri" w:hAnsi="Times New Roman" w:cs="Times New Roman"/>
        </w:rPr>
        <w:t xml:space="preserve"> day period.</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and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photographs</w:t>
      </w:r>
      <w:r w:rsidRPr="008A549F">
        <w:rPr>
          <w:rFonts w:ascii="Times New Roman" w:eastAsia="Calibri" w:hAnsi="Times New Roman" w:cs="Times New Roman"/>
        </w:rPr>
        <w:t xml:space="preserve"> and</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advertising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as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may </w:t>
      </w:r>
      <w:r w:rsidRPr="008A549F">
        <w:rPr>
          <w:rFonts w:ascii="Times New Roman" w:eastAsia="Calibri" w:hAnsi="Times New Roman" w:cs="Times New Roman"/>
        </w:rPr>
        <w:t>deem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spacing w:val="-1"/>
        </w:rPr>
        <w:t>advisable,</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promotional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materials</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remain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grants</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sole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affix</w:t>
      </w:r>
      <w:r w:rsidRPr="008A549F">
        <w:rPr>
          <w:rFonts w:ascii="Times New Roman" w:eastAsia="Calibri" w:hAnsi="Times New Roman" w:cs="Times New Roman"/>
        </w:rPr>
        <w:t xml:space="preserve"> 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maintain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Principle</w:t>
      </w:r>
      <w:r w:rsidRPr="008A549F">
        <w:rPr>
          <w:rFonts w:ascii="Times New Roman" w:eastAsia="Calibri" w:hAnsi="Times New Roman" w:cs="Times New Roman"/>
          <w:spacing w:val="65"/>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 xml:space="preserve">Property: </w:t>
      </w:r>
      <w:r w:rsidRPr="008A549F">
        <w:rPr>
          <w:rFonts w:ascii="Times New Roman" w:eastAsia="Calibri" w:hAnsi="Times New Roman" w:cs="Times New Roman"/>
          <w:spacing w:val="-1"/>
          <w:u w:val="single" w:color="000000"/>
        </w:rPr>
        <w:t xml:space="preserve">   X    </w:t>
      </w:r>
      <w:r w:rsidRPr="008A549F">
        <w:rPr>
          <w:rFonts w:ascii="Times New Roman" w:eastAsia="Calibri" w:hAnsi="Times New Roman" w:cs="Times New Roman"/>
          <w:spacing w:val="-1"/>
        </w:rPr>
        <w:t>Yes</w:t>
      </w:r>
      <w:r w:rsidRPr="008A549F">
        <w:rPr>
          <w:rFonts w:ascii="Times New Roman" w:eastAsia="Calibri" w:hAnsi="Times New Roman" w:cs="Times New Roman"/>
          <w:spacing w:val="-1"/>
          <w:u w:val="single" w:color="000000"/>
        </w:rPr>
        <w:t xml:space="preserve">         </w:t>
      </w:r>
      <w:r w:rsidRPr="008A549F">
        <w:rPr>
          <w:rFonts w:ascii="Times New Roman" w:eastAsia="Calibri" w:hAnsi="Times New Roman" w:cs="Times New Roman"/>
          <w:spacing w:val="-1"/>
        </w:rPr>
        <w:t>No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check</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“Yes”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refer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inquiries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concerning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 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cash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purchaser’s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ability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87"/>
        </w:rPr>
        <w:t xml:space="preserve"> </w:t>
      </w:r>
      <w:r w:rsidRPr="008A549F">
        <w:rPr>
          <w:rFonts w:ascii="Times New Roman" w:eastAsia="Calibri" w:hAnsi="Times New Roman" w:cs="Times New Roman"/>
        </w:rPr>
        <w:t xml:space="preserve">obtain </w:t>
      </w:r>
      <w:r w:rsidRPr="008A549F">
        <w:rPr>
          <w:rFonts w:ascii="Times New Roman" w:eastAsia="Calibri" w:hAnsi="Times New Roman" w:cs="Times New Roman"/>
          <w:spacing w:val="-1"/>
        </w:rPr>
        <w:t>conventional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financing,</w:t>
      </w:r>
      <w:r w:rsidRPr="008A549F">
        <w:rPr>
          <w:rFonts w:ascii="Times New Roman" w:eastAsia="Calibri" w:hAnsi="Times New Roman" w:cs="Times New Roman"/>
        </w:rPr>
        <w:t xml:space="preserve"> providing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contingencies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binder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43"/>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are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acceptable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Seller.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lastRenderedPageBreak/>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lease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during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term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340178" w:rsidP="008A549F">
      <w:pPr>
        <w:widowControl w:val="0"/>
        <w:spacing w:after="0" w:line="240" w:lineRule="auto"/>
        <w:mirrorIndents/>
        <w:jc w:val="both"/>
        <w:rPr>
          <w:rFonts w:ascii="Times New Roman" w:eastAsia="Calibri" w:hAnsi="Times New Roman" w:cs="Times New Roman"/>
        </w:rPr>
      </w:pPr>
      <w:r w:rsidRPr="00340178">
        <w:rPr>
          <w:rFonts w:ascii="Calibri" w:eastAsia="Calibri" w:hAnsi="Calibri" w:cs="Times New Roman"/>
          <w:noProof/>
          <w:lang w:eastAsia="zh-CN"/>
        </w:rPr>
        <mc:AlternateContent>
          <mc:Choice Requires="wps">
            <w:drawing>
              <wp:anchor distT="0" distB="0" distL="114300" distR="114300" simplePos="0" relativeHeight="251675648" behindDoc="1" locked="0" layoutInCell="1" allowOverlap="1" wp14:anchorId="0249A2F6" wp14:editId="5DFD5EEE">
                <wp:simplePos x="0" y="0"/>
                <wp:positionH relativeFrom="margin">
                  <wp:align>center</wp:align>
                </wp:positionH>
                <wp:positionV relativeFrom="bottomMargin">
                  <wp:posOffset>-197394</wp:posOffset>
                </wp:positionV>
                <wp:extent cx="652780" cy="482803"/>
                <wp:effectExtent l="0" t="0" r="13970" b="12700"/>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49A2F6" id="Text Box 59" o:spid="_x0000_s1028" type="#_x0000_t202" style="position:absolute;left:0;text-align:left;margin-left:0;margin-top:-15.55pt;width:51.4pt;height:38pt;z-index:-251640832;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fldChar w:fldCharType="begin"/>
                      </w:r>
                      <w:r>
                        <w:rPr>
                          <w:rFonts w:ascii="Calibri"/>
                        </w:rPr>
                        <w:instrText xml:space="preserve"> PAGE </w:instrText>
                      </w:r>
                      <w:r>
                        <w:fldChar w:fldCharType="separate"/>
                      </w:r>
                      <w:r>
                        <w:rPr>
                          <w:rFonts w:ascii="Calibri"/>
                          <w:noProof/>
                        </w:rPr>
                        <w:t>1</w:t>
                      </w:r>
                      <w:r>
                        <w:fldChar w:fldCharType="end"/>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sidRPr="008A549F">
        <w:rPr>
          <w:rFonts w:ascii="Times New Roman" w:eastAsia="Calibri" w:hAnsi="Times New Roman" w:cs="Times New Roman"/>
          <w:spacing w:val="-1"/>
        </w:rPr>
        <w:t>Seller</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agrees</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that</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rPr>
        <w:t>a</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lock</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 xml:space="preserve">box </w:t>
      </w:r>
      <w:r w:rsidR="008A549F" w:rsidRPr="008A549F">
        <w:rPr>
          <w:rFonts w:ascii="Times New Roman" w:eastAsia="Calibri" w:hAnsi="Times New Roman" w:cs="Times New Roman"/>
          <w:spacing w:val="-1"/>
        </w:rPr>
        <w:t>supplied</w:t>
      </w:r>
      <w:r w:rsidR="008A549F" w:rsidRPr="008A549F">
        <w:rPr>
          <w:rFonts w:ascii="Times New Roman" w:eastAsia="Calibri" w:hAnsi="Times New Roman" w:cs="Times New Roman"/>
        </w:rPr>
        <w:t xml:space="preserve"> by</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Principal</w:t>
      </w:r>
      <w:r w:rsidR="008A549F" w:rsidRPr="008A549F">
        <w:rPr>
          <w:rFonts w:ascii="Times New Roman" w:eastAsia="Calibri" w:hAnsi="Times New Roman" w:cs="Times New Roman"/>
          <w:spacing w:val="-4"/>
        </w:rPr>
        <w:t xml:space="preserve"> </w:t>
      </w:r>
      <w:r w:rsidR="008A549F" w:rsidRPr="008A549F">
        <w:rPr>
          <w:rFonts w:ascii="Times New Roman" w:eastAsia="Calibri" w:hAnsi="Times New Roman" w:cs="Times New Roman"/>
          <w:spacing w:val="-1"/>
        </w:rPr>
        <w:t>Broker</w:t>
      </w:r>
      <w:r w:rsidR="008A549F" w:rsidRPr="008A549F">
        <w:rPr>
          <w:rFonts w:ascii="Times New Roman" w:eastAsia="Calibri" w:hAnsi="Times New Roman" w:cs="Times New Roman"/>
          <w:spacing w:val="1"/>
        </w:rPr>
        <w:t xml:space="preserve"> </w:t>
      </w:r>
      <w:r w:rsidR="008A549F" w:rsidRPr="008A549F">
        <w:rPr>
          <w:rFonts w:ascii="Times New Roman" w:eastAsia="Calibri" w:hAnsi="Times New Roman" w:cs="Times New Roman"/>
          <w:spacing w:val="-1"/>
        </w:rPr>
        <w:t>shall</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rPr>
        <w:t>be</w:t>
      </w:r>
      <w:r w:rsidR="008A549F" w:rsidRPr="008A549F">
        <w:rPr>
          <w:rFonts w:ascii="Times New Roman" w:eastAsia="Calibri" w:hAnsi="Times New Roman" w:cs="Times New Roman"/>
          <w:spacing w:val="-2"/>
        </w:rPr>
        <w:t xml:space="preserve"> </w:t>
      </w:r>
      <w:r w:rsidR="008A549F" w:rsidRPr="008A549F">
        <w:rPr>
          <w:rFonts w:ascii="Times New Roman" w:eastAsia="Calibri" w:hAnsi="Times New Roman" w:cs="Times New Roman"/>
          <w:spacing w:val="-1"/>
        </w:rPr>
        <w:t>installed:</w:t>
      </w:r>
      <w:r w:rsidR="008A549F" w:rsidRPr="008A549F">
        <w:rPr>
          <w:rFonts w:ascii="Times New Roman" w:eastAsia="Calibri" w:hAnsi="Times New Roman" w:cs="Times New Roman"/>
          <w:spacing w:val="-1"/>
          <w:u w:val="single" w:color="000000"/>
        </w:rPr>
        <w:t xml:space="preserve">   X    </w:t>
      </w:r>
      <w:r w:rsidR="008A549F" w:rsidRPr="008A549F">
        <w:rPr>
          <w:rFonts w:ascii="Times New Roman" w:eastAsia="Calibri" w:hAnsi="Times New Roman" w:cs="Times New Roman"/>
          <w:spacing w:val="-1"/>
          <w:w w:val="95"/>
        </w:rPr>
        <w:t>Yes</w:t>
      </w:r>
      <w:r w:rsidR="008A549F" w:rsidRPr="008A549F">
        <w:rPr>
          <w:rFonts w:ascii="Times New Roman" w:eastAsia="Calibri" w:hAnsi="Times New Roman" w:cs="Times New Roman"/>
          <w:spacing w:val="-1"/>
          <w:u w:val="single" w:color="000000"/>
        </w:rPr>
        <w:t xml:space="preserve">         </w:t>
      </w:r>
      <w:r w:rsidR="008A549F" w:rsidRPr="008A549F">
        <w:rPr>
          <w:rFonts w:ascii="Times New Roman" w:eastAsia="Calibri" w:hAnsi="Times New Roman" w:cs="Times New Roman"/>
          <w:spacing w:val="-1"/>
        </w:rPr>
        <w:t>No</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agree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full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compliance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with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local, </w:t>
      </w:r>
      <w:r w:rsidRPr="008A549F">
        <w:rPr>
          <w:rFonts w:ascii="Times New Roman" w:eastAsia="Calibri" w:hAnsi="Times New Roman" w:cs="Times New Roman"/>
          <w:spacing w:val="-1"/>
        </w:rPr>
        <w:t>state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federal</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Fair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Housing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rPr>
        <w:t xml:space="preserve"> 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limited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non-discrimination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based</w:t>
      </w:r>
      <w:r w:rsidRPr="008A549F">
        <w:rPr>
          <w:rFonts w:ascii="Times New Roman" w:eastAsia="Calibri" w:hAnsi="Times New Roman" w:cs="Times New Roman"/>
        </w:rPr>
        <w:t xml:space="preserve"> 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race,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color,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religion,</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sex,</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handicap,</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familial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status,</w:t>
      </w:r>
      <w:r w:rsidRPr="008A549F">
        <w:rPr>
          <w:rFonts w:ascii="Times New Roman" w:eastAsia="Calibri" w:hAnsi="Times New Roman" w:cs="Times New Roman"/>
        </w:rPr>
        <w:t xml:space="preserve"> 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national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origin.</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elects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negotiations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shall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submitted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authorized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understands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(subagent,</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buyer-agent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his</w:t>
      </w:r>
      <w:r w:rsidRPr="008A549F">
        <w:rPr>
          <w:rFonts w:ascii="Times New Roman" w:eastAsia="Calibri" w:hAnsi="Times New Roman" w:cs="Times New Roman"/>
          <w:spacing w:val="77"/>
        </w:rPr>
        <w:t xml:space="preserve"> </w:t>
      </w:r>
      <w:r w:rsidRPr="008A549F">
        <w:rPr>
          <w:rFonts w:ascii="Times New Roman" w:eastAsia="Calibri" w:hAnsi="Times New Roman" w:cs="Times New Roman"/>
          <w:spacing w:val="-1"/>
        </w:rPr>
        <w:t>representative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participate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in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purchase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spacing w:val="93"/>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obtained</w:t>
      </w:r>
      <w:r w:rsidRPr="008A549F">
        <w:rPr>
          <w:rFonts w:ascii="Times New Roman" w:eastAsia="Calibri" w:hAnsi="Times New Roman" w:cs="Times New Roman"/>
        </w:rPr>
        <w:t xml:space="preserve"> 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their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does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spacing w:val="73"/>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discussion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evaluation</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offer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between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gives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NOT</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rPr>
        <w:t xml:space="preserve">be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when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an </w:t>
      </w:r>
      <w:r w:rsidRPr="008A549F">
        <w:rPr>
          <w:rFonts w:ascii="Times New Roman" w:eastAsia="Calibri" w:hAnsi="Times New Roman" w:cs="Times New Roman"/>
          <w:spacing w:val="-1"/>
        </w:rPr>
        <w:t>offer</w:t>
      </w:r>
      <w:r w:rsidRPr="008A549F">
        <w:rPr>
          <w:rFonts w:ascii="Times New Roman" w:eastAsia="Calibri" w:hAnsi="Times New Roman" w:cs="Times New Roman"/>
          <w:spacing w:val="-6"/>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secured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cooperating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has</w:t>
      </w:r>
      <w:r w:rsidRPr="008A549F">
        <w:rPr>
          <w:rFonts w:ascii="Times New Roman" w:eastAsia="Calibri" w:hAnsi="Times New Roman" w:cs="Times New Roman"/>
          <w:spacing w:val="85"/>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to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seller’s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written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instructions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 xml:space="preserve">may </w:t>
      </w:r>
      <w:r w:rsidRPr="008A549F">
        <w:rPr>
          <w:rFonts w:ascii="Times New Roman" w:eastAsia="Calibri" w:hAnsi="Times New Roman" w:cs="Times New Roman"/>
          <w:spacing w:val="-1"/>
        </w:rPr>
        <w:t>NOT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be in </w:t>
      </w:r>
      <w:r w:rsidRPr="008A549F">
        <w:rPr>
          <w:rFonts w:ascii="Times New Roman" w:eastAsia="Calibri" w:hAnsi="Times New Roman" w:cs="Times New Roman"/>
          <w:spacing w:val="-1"/>
        </w:rPr>
        <w:t>attendance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presentation</w:t>
      </w:r>
      <w:r w:rsidRPr="008A549F">
        <w:rPr>
          <w:rFonts w:ascii="Times New Roman" w:eastAsia="Calibri" w:hAnsi="Times New Roman" w:cs="Times New Roman"/>
        </w:rPr>
        <w:t xml:space="preserve"> 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said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offer. </w:t>
      </w:r>
      <w:r w:rsidRPr="008A549F">
        <w:rPr>
          <w:rFonts w:ascii="Times New Roman" w:eastAsia="Calibri" w:hAnsi="Times New Roman" w:cs="Times New Roman"/>
          <w:spacing w:val="-1"/>
        </w:rPr>
        <w:t>None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foregoing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diminishes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control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establishment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spacing w:val="-1"/>
        </w:rPr>
        <w:t>appointments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such</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presentations.</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continue to submit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offers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until:</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w:t>
      </w:r>
      <w:r w:rsidRPr="008A549F">
        <w:rPr>
          <w:rFonts w:ascii="Times New Roman" w:eastAsia="Calibri" w:hAnsi="Times New Roman" w:cs="Times New Roman"/>
        </w:rPr>
        <w:t>1. 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has fully</w:t>
      </w:r>
      <w:r w:rsidRPr="008A549F">
        <w:rPr>
          <w:rFonts w:ascii="Times New Roman" w:eastAsia="Calibri" w:hAnsi="Times New Roman" w:cs="Times New Roman"/>
          <w:spacing w:val="-5"/>
        </w:rPr>
        <w:t xml:space="preserve"> </w:t>
      </w:r>
      <w:r w:rsidRPr="008A549F">
        <w:rPr>
          <w:rFonts w:ascii="Times New Roman" w:eastAsia="Calibri" w:hAnsi="Times New Roman" w:cs="Times New Roman"/>
        </w:rPr>
        <w:t>executed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formal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contract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u w:val="single" w:color="000000"/>
        </w:rPr>
        <w:t xml:space="preserve">     X       </w:t>
      </w:r>
      <w:r w:rsidRPr="008A549F">
        <w:rPr>
          <w:rFonts w:ascii="Times New Roman" w:eastAsia="Calibri" w:hAnsi="Times New Roman" w:cs="Times New Roman"/>
        </w:rPr>
        <w:t>2. Closing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on Property</w:t>
      </w:r>
    </w:p>
    <w:p w:rsidR="008A549F" w:rsidRPr="008A549F" w:rsidRDefault="008A549F" w:rsidP="008A549F">
      <w:pPr>
        <w:widowControl w:val="0"/>
        <w:spacing w:after="0" w:line="240" w:lineRule="auto"/>
        <w:mirrorIndents/>
        <w:jc w:val="both"/>
        <w:rPr>
          <w:rFonts w:ascii="Times New Roman" w:eastAsia="Calibri" w:hAnsi="Times New Roman" w:cs="Times New Roman"/>
          <w:spacing w:val="-1"/>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hereby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to</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obtain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 copy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including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any</w:t>
      </w:r>
      <w:r w:rsidRPr="008A549F">
        <w:rPr>
          <w:rFonts w:ascii="Times New Roman" w:eastAsia="Calibri" w:hAnsi="Times New Roman" w:cs="Times New Roman"/>
          <w:spacing w:val="79"/>
        </w:rPr>
        <w:t xml:space="preserve"> </w:t>
      </w:r>
      <w:r w:rsidRPr="008A549F">
        <w:rPr>
          <w:rFonts w:ascii="Times New Roman" w:eastAsia="Calibri" w:hAnsi="Times New Roman" w:cs="Times New Roman"/>
          <w:spacing w:val="-1"/>
        </w:rPr>
        <w:t>contract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revisions</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modifications,</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from</w:t>
      </w:r>
      <w:r w:rsidRPr="008A549F">
        <w:rPr>
          <w:rFonts w:ascii="Times New Roman" w:eastAsia="Calibri" w:hAnsi="Times New Roman" w:cs="Times New Roman"/>
          <w:spacing w:val="-4"/>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Seller’s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attorney.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undersigned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agrees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2"/>
        </w:rPr>
        <w:t>make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diligent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efforts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proofErr w:type="gramStart"/>
      <w:r w:rsidRPr="008A549F">
        <w:rPr>
          <w:rFonts w:ascii="Times New Roman" w:eastAsia="Calibri" w:hAnsi="Times New Roman" w:cs="Times New Roman"/>
          <w:spacing w:val="-1"/>
        </w:rPr>
        <w:t>effect</w:t>
      </w:r>
      <w:proofErr w:type="gramEnd"/>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sale</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said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Seller</w:t>
      </w:r>
      <w:r w:rsidRPr="008A549F">
        <w:rPr>
          <w:rFonts w:ascii="Times New Roman" w:eastAsia="Calibri" w:hAnsi="Times New Roman" w:cs="Times New Roman"/>
          <w:spacing w:val="89"/>
        </w:rPr>
        <w:t xml:space="preserve"> </w:t>
      </w:r>
      <w:r w:rsidRPr="008A549F">
        <w:rPr>
          <w:rFonts w:ascii="Times New Roman" w:eastAsia="Calibri" w:hAnsi="Times New Roman" w:cs="Times New Roman"/>
          <w:spacing w:val="-1"/>
        </w:rPr>
        <w:t>authorizes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Principal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use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his/her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discretion</w:t>
      </w:r>
      <w:r w:rsidRPr="008A549F">
        <w:rPr>
          <w:rFonts w:ascii="Times New Roman" w:eastAsia="Calibri" w:hAnsi="Times New Roman" w:cs="Times New Roman"/>
        </w:rPr>
        <w:t xml:space="preserve"> in </w:t>
      </w:r>
      <w:r w:rsidRPr="008A549F">
        <w:rPr>
          <w:rFonts w:ascii="Times New Roman" w:eastAsia="Calibri" w:hAnsi="Times New Roman" w:cs="Times New Roman"/>
          <w:spacing w:val="-1"/>
        </w:rPr>
        <w:t>determining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appropriate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83"/>
        </w:rPr>
        <w:t xml:space="preserve"> </w:t>
      </w:r>
      <w:r w:rsidRPr="008A549F">
        <w:rPr>
          <w:rFonts w:ascii="Times New Roman" w:eastAsia="Calibri" w:hAnsi="Times New Roman" w:cs="Times New Roman"/>
          <w:spacing w:val="-1"/>
        </w:rPr>
        <w:t>approach,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unless</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specific</w:t>
      </w:r>
      <w:r w:rsidRPr="008A549F">
        <w:rPr>
          <w:rFonts w:ascii="Times New Roman" w:eastAsia="Calibri" w:hAnsi="Times New Roman" w:cs="Times New Roman"/>
          <w:spacing w:val="-5"/>
        </w:rPr>
        <w:t xml:space="preserve"> </w:t>
      </w:r>
      <w:r w:rsidRPr="008A549F">
        <w:rPr>
          <w:rFonts w:ascii="Times New Roman" w:eastAsia="Calibri" w:hAnsi="Times New Roman" w:cs="Times New Roman"/>
          <w:spacing w:val="-1"/>
        </w:rPr>
        <w:t>marketing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plan </w:t>
      </w:r>
      <w:r w:rsidRPr="008A549F">
        <w:rPr>
          <w:rFonts w:ascii="Times New Roman" w:eastAsia="Calibri" w:hAnsi="Times New Roman" w:cs="Times New Roman"/>
          <w:spacing w:val="-1"/>
        </w:rPr>
        <w:t>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signed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by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parties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this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Agreement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and</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attached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hereto.</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Rule </w:t>
      </w:r>
      <w:r w:rsidRPr="008A549F">
        <w:rPr>
          <w:rFonts w:ascii="Times New Roman" w:eastAsia="Calibri" w:hAnsi="Times New Roman" w:cs="Times New Roman"/>
          <w:spacing w:val="-1"/>
        </w:rPr>
        <w:t>175.24</w:t>
      </w:r>
      <w:r w:rsidRPr="008A549F">
        <w:rPr>
          <w:rFonts w:ascii="Times New Roman" w:eastAsia="Calibri" w:hAnsi="Times New Roman" w:cs="Times New Roman"/>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Rules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and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Regulations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under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article</w:t>
      </w:r>
      <w:r w:rsidRPr="008A549F">
        <w:rPr>
          <w:rFonts w:ascii="Times New Roman" w:eastAsia="Calibri" w:hAnsi="Times New Roman" w:cs="Times New Roman"/>
        </w:rPr>
        <w:t xml:space="preserve"> 12A</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Real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Law requires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the</w:t>
      </w:r>
      <w:r w:rsidRPr="008A549F">
        <w:rPr>
          <w:rFonts w:ascii="Times New Roman" w:eastAsia="Calibri" w:hAnsi="Times New Roman" w:cs="Times New Roman"/>
          <w:spacing w:val="67"/>
        </w:rPr>
        <w:t xml:space="preserve"> </w:t>
      </w:r>
      <w:r w:rsidRPr="008A549F">
        <w:rPr>
          <w:rFonts w:ascii="Times New Roman" w:eastAsia="Calibri" w:hAnsi="Times New Roman" w:cs="Times New Roman"/>
        </w:rPr>
        <w:t>following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explanation:</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Agency”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of</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buyer,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not</w:t>
      </w:r>
      <w:r w:rsidRPr="008A549F">
        <w:rPr>
          <w:rFonts w:ascii="Times New Roman" w:eastAsia="Calibri" w:hAnsi="Times New Roman" w:cs="Times New Roman"/>
          <w:spacing w:val="59"/>
        </w:rPr>
        <w:t xml:space="preserve"> </w:t>
      </w:r>
      <w:r w:rsidRPr="008A549F">
        <w:rPr>
          <w:rFonts w:ascii="Times New Roman" w:eastAsia="Calibri" w:hAnsi="Times New Roman" w:cs="Times New Roman"/>
          <w:spacing w:val="-1"/>
        </w:rPr>
        <w:t>have</w:t>
      </w:r>
      <w:r w:rsidRPr="008A549F">
        <w:rPr>
          <w:rFonts w:ascii="Times New Roman" w:eastAsia="Calibri" w:hAnsi="Times New Roman" w:cs="Times New Roman"/>
        </w:rPr>
        <w:t xml:space="preserve"> to 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the </w:t>
      </w:r>
      <w:r w:rsidRPr="008A549F">
        <w:rPr>
          <w:rFonts w:ascii="Times New Roman" w:eastAsia="Calibri" w:hAnsi="Times New Roman" w:cs="Times New Roman"/>
          <w:spacing w:val="-1"/>
        </w:rPr>
        <w:t>broker,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however,</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will</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owe</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a</w:t>
      </w:r>
      <w:r w:rsidRPr="008A549F">
        <w:rPr>
          <w:rFonts w:ascii="Times New Roman" w:eastAsia="Calibri" w:hAnsi="Times New Roman" w:cs="Times New Roman"/>
          <w:spacing w:val="55"/>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both</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selling</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 xml:space="preserve">and </w:t>
      </w:r>
      <w:r w:rsidRPr="008A549F">
        <w:rPr>
          <w:rFonts w:ascii="Times New Roman" w:eastAsia="Calibri" w:hAnsi="Times New Roman" w:cs="Times New Roman"/>
          <w:spacing w:val="-1"/>
        </w:rPr>
        <w:t>your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spacing w:val="-1"/>
        </w:rPr>
        <w:t>An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“Exclusive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Right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to </w:t>
      </w:r>
      <w:r w:rsidRPr="008A549F">
        <w:rPr>
          <w:rFonts w:ascii="Times New Roman" w:eastAsia="Calibri" w:hAnsi="Times New Roman" w:cs="Times New Roman"/>
          <w:spacing w:val="-1"/>
        </w:rPr>
        <w:t>Sell”</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listing</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means</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that</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spacing w:val="-3"/>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owner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2"/>
        </w:rPr>
        <w:t>of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property,</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find</w:t>
      </w:r>
      <w:r w:rsidRPr="008A549F">
        <w:rPr>
          <w:rFonts w:ascii="Times New Roman" w:eastAsia="Calibri" w:hAnsi="Times New Roman" w:cs="Times New Roman"/>
        </w:rPr>
        <w:t xml:space="preserve"> a </w:t>
      </w:r>
      <w:r w:rsidRPr="008A549F">
        <w:rPr>
          <w:rFonts w:ascii="Times New Roman" w:eastAsia="Calibri" w:hAnsi="Times New Roman" w:cs="Times New Roman"/>
          <w:spacing w:val="-2"/>
        </w:rPr>
        <w:t>buyer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for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your</w:t>
      </w:r>
      <w:r w:rsidRPr="008A549F">
        <w:rPr>
          <w:rFonts w:ascii="Times New Roman" w:eastAsia="Calibri" w:hAnsi="Times New Roman" w:cs="Times New Roman"/>
          <w:spacing w:val="71"/>
        </w:rPr>
        <w:t xml:space="preserve"> </w:t>
      </w:r>
      <w:r w:rsidRPr="008A549F">
        <w:rPr>
          <w:rFonts w:ascii="Times New Roman" w:eastAsia="Calibri" w:hAnsi="Times New Roman" w:cs="Times New Roman"/>
        </w:rPr>
        <w:t xml:space="preserve">house, </w:t>
      </w:r>
      <w:r w:rsidRPr="008A549F">
        <w:rPr>
          <w:rFonts w:ascii="Times New Roman" w:eastAsia="Calibri" w:hAnsi="Times New Roman" w:cs="Times New Roman"/>
          <w:spacing w:val="-2"/>
        </w:rPr>
        <w:t xml:space="preserve">or </w:t>
      </w:r>
      <w:r w:rsidRPr="008A549F">
        <w:rPr>
          <w:rFonts w:ascii="Times New Roman" w:eastAsia="Calibri" w:hAnsi="Times New Roman" w:cs="Times New Roman"/>
        </w:rPr>
        <w:t>if</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another</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r w:rsidRPr="008A549F">
        <w:rPr>
          <w:rFonts w:ascii="Times New Roman" w:eastAsia="Calibri" w:hAnsi="Times New Roman" w:cs="Times New Roman"/>
          <w:spacing w:val="-2"/>
        </w:rPr>
        <w:t xml:space="preserve"> </w:t>
      </w:r>
      <w:r w:rsidRPr="008A549F">
        <w:rPr>
          <w:rFonts w:ascii="Times New Roman" w:eastAsia="Calibri" w:hAnsi="Times New Roman" w:cs="Times New Roman"/>
          <w:spacing w:val="-1"/>
        </w:rPr>
        <w:t>finds</w:t>
      </w:r>
      <w:r w:rsidRPr="008A549F">
        <w:rPr>
          <w:rFonts w:ascii="Times New Roman" w:eastAsia="Calibri" w:hAnsi="Times New Roman" w:cs="Times New Roman"/>
        </w:rPr>
        <w:t xml:space="preserve"> a </w:t>
      </w:r>
      <w:r w:rsidRPr="008A549F">
        <w:rPr>
          <w:rFonts w:ascii="Times New Roman" w:eastAsia="Calibri" w:hAnsi="Times New Roman" w:cs="Times New Roman"/>
          <w:spacing w:val="-1"/>
        </w:rPr>
        <w:t>buyer,</w:t>
      </w:r>
      <w:r w:rsidRPr="008A549F">
        <w:rPr>
          <w:rFonts w:ascii="Times New Roman" w:eastAsia="Calibri" w:hAnsi="Times New Roman" w:cs="Times New Roman"/>
          <w:spacing w:val="-3"/>
        </w:rPr>
        <w:t xml:space="preserve"> </w:t>
      </w:r>
      <w:r w:rsidRPr="008A549F">
        <w:rPr>
          <w:rFonts w:ascii="Times New Roman" w:eastAsia="Calibri" w:hAnsi="Times New Roman" w:cs="Times New Roman"/>
          <w:spacing w:val="-1"/>
        </w:rPr>
        <w:t>you</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must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rPr>
        <w:t>pay</w:t>
      </w:r>
      <w:r w:rsidRPr="008A549F">
        <w:rPr>
          <w:rFonts w:ascii="Times New Roman" w:eastAsia="Calibri" w:hAnsi="Times New Roman" w:cs="Times New Roman"/>
          <w:spacing w:val="-2"/>
        </w:rPr>
        <w:t xml:space="preserve"> </w:t>
      </w:r>
      <w:r w:rsidRPr="008A549F">
        <w:rPr>
          <w:rFonts w:ascii="Times New Roman" w:eastAsia="Calibri" w:hAnsi="Times New Roman" w:cs="Times New Roman"/>
        </w:rPr>
        <w:t xml:space="preserve">the </w:t>
      </w:r>
      <w:r w:rsidRPr="008A549F">
        <w:rPr>
          <w:rFonts w:ascii="Times New Roman" w:eastAsia="Calibri" w:hAnsi="Times New Roman" w:cs="Times New Roman"/>
          <w:spacing w:val="-1"/>
        </w:rPr>
        <w:t>agreed</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commission</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to</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the</w:t>
      </w:r>
      <w:r w:rsidRPr="008A549F">
        <w:rPr>
          <w:rFonts w:ascii="Times New Roman" w:eastAsia="Calibri" w:hAnsi="Times New Roman" w:cs="Times New Roman"/>
        </w:rPr>
        <w:t xml:space="preserve"> </w:t>
      </w:r>
      <w:r w:rsidRPr="008A549F">
        <w:rPr>
          <w:rFonts w:ascii="Times New Roman" w:eastAsia="Calibri" w:hAnsi="Times New Roman" w:cs="Times New Roman"/>
          <w:spacing w:val="-1"/>
        </w:rPr>
        <w:t>present</w:t>
      </w:r>
      <w:r w:rsidRPr="008A549F">
        <w:rPr>
          <w:rFonts w:ascii="Times New Roman" w:eastAsia="Calibri" w:hAnsi="Times New Roman" w:cs="Times New Roman"/>
          <w:spacing w:val="1"/>
        </w:rPr>
        <w:t xml:space="preserve"> </w:t>
      </w:r>
      <w:r w:rsidRPr="008A549F">
        <w:rPr>
          <w:rFonts w:ascii="Times New Roman" w:eastAsia="Calibri" w:hAnsi="Times New Roman" w:cs="Times New Roman"/>
          <w:spacing w:val="-1"/>
        </w:rPr>
        <w:t>broker.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I/We understand the above explanations and all terms of this Agreement.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top w:val="single" w:sz="4" w:space="0" w:color="auto"/>
            </w:tcBorders>
          </w:tcPr>
          <w:p w:rsidR="008A549F" w:rsidRPr="008A549F" w:rsidRDefault="008A549F" w:rsidP="0062007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20078" w:rsidRPr="00620078">
              <w:t>[SELLER1NAME]</w:t>
            </w:r>
            <w:r w:rsidR="00620078" w:rsidRPr="0062007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8A549F" w:rsidRPr="008A549F" w:rsidTr="00367214">
        <w:tc>
          <w:tcPr>
            <w:tcW w:w="4330" w:type="dxa"/>
            <w:tcBorders>
              <w:top w:val="single" w:sz="4" w:space="0" w:color="auto"/>
            </w:tcBorders>
          </w:tcPr>
          <w:p w:rsidR="008A549F" w:rsidRPr="008A549F" w:rsidRDefault="008A549F" w:rsidP="0062007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20078" w:rsidRPr="00620078">
              <w:t>[SELLER2NAME]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top w:val="single" w:sz="4" w:space="0" w:color="auto"/>
            </w:tcBorders>
          </w:tcPr>
          <w:p w:rsidR="008A549F" w:rsidRPr="008A549F" w:rsidRDefault="008A549F" w:rsidP="0062007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620078" w:rsidRPr="00620078">
              <w:t>[SELLER3NAME]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r>
    </w:tbl>
    <w:p w:rsidR="008A549F" w:rsidRPr="008A549F" w:rsidRDefault="008A549F"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5B7599" w:rsidRDefault="005B7599" w:rsidP="008A549F">
      <w:pPr>
        <w:widowControl w:val="0"/>
        <w:spacing w:after="0" w:line="240" w:lineRule="auto"/>
        <w:jc w:val="both"/>
        <w:rPr>
          <w:rFonts w:ascii="Times New Roman" w:eastAsia="Calibri" w:hAnsi="Times New Roman" w:cs="Times New Roman"/>
        </w:rPr>
      </w:pPr>
    </w:p>
    <w:p w:rsidR="008A549F" w:rsidRDefault="008A549F" w:rsidP="008A549F">
      <w:pPr>
        <w:widowControl w:val="0"/>
        <w:spacing w:after="0" w:line="240" w:lineRule="auto"/>
        <w:jc w:val="both"/>
        <w:rPr>
          <w:rFonts w:ascii="Times New Roman" w:eastAsia="Calibri" w:hAnsi="Times New Roman" w:cs="Times New Roman"/>
        </w:rPr>
      </w:pPr>
      <w:r w:rsidRPr="008A549F">
        <w:rPr>
          <w:rFonts w:ascii="Times New Roman" w:eastAsia="Calibri" w:hAnsi="Times New Roman" w:cs="Times New Roman"/>
        </w:rPr>
        <w:t xml:space="preserve">This form is supplied to NY State MLS participant members as a courtesy of the NY State MLS. However, </w:t>
      </w:r>
      <w:r w:rsidRPr="008A549F">
        <w:rPr>
          <w:rFonts w:ascii="Times New Roman" w:eastAsia="Calibri" w:hAnsi="Times New Roman" w:cs="Times New Roman"/>
        </w:rPr>
        <w:lastRenderedPageBreak/>
        <w:t>nothing herein shall be construed as making NY State MLS an agent of the Seller, as NY State MLS acts solely as a distributor of this information.</w:t>
      </w:r>
      <w:r w:rsidR="00340178">
        <w:rPr>
          <w:rFonts w:ascii="Times New Roman" w:eastAsia="Calibri" w:hAnsi="Times New Roman" w:cs="Times New Roman"/>
        </w:rPr>
        <w:t xml:space="preserve"> </w:t>
      </w:r>
    </w:p>
    <w:p w:rsidR="00340178" w:rsidRDefault="00340178" w:rsidP="00340178">
      <w:pPr>
        <w:widowControl w:val="0"/>
        <w:spacing w:after="0" w:line="240" w:lineRule="auto"/>
        <w:jc w:val="center"/>
        <w:rPr>
          <w:rFonts w:ascii="Times New Roman" w:eastAsia="Calibri" w:hAnsi="Times New Roman" w:cs="Times New Roman"/>
        </w:rPr>
      </w:pPr>
    </w:p>
    <w:p w:rsidR="008A549F" w:rsidRDefault="00340178">
      <w:pPr>
        <w:rPr>
          <w:rFonts w:ascii="Times New Roman" w:hAnsi="Times New Roman" w:cs="Times New Roman"/>
          <w:b/>
          <w:sz w:val="20"/>
          <w:szCs w:val="20"/>
        </w:rPr>
      </w:pPr>
      <w:r>
        <w:rPr>
          <w:noProof/>
          <w:lang w:eastAsia="zh-CN"/>
        </w:rPr>
        <mc:AlternateContent>
          <mc:Choice Requires="wps">
            <w:drawing>
              <wp:anchor distT="0" distB="0" distL="114300" distR="114300" simplePos="0" relativeHeight="251673600" behindDoc="1" locked="0" layoutInCell="1" allowOverlap="1" wp14:anchorId="496D288C" wp14:editId="7BB94E3C">
                <wp:simplePos x="0" y="0"/>
                <wp:positionH relativeFrom="margin">
                  <wp:align>center</wp:align>
                </wp:positionH>
                <wp:positionV relativeFrom="bottomMargin">
                  <wp:posOffset>-272778</wp:posOffset>
                </wp:positionV>
                <wp:extent cx="652780" cy="482803"/>
                <wp:effectExtent l="0" t="0" r="13970" b="1270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2780" cy="4828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6D288C" id="Text Box 16" o:spid="_x0000_s1029" type="#_x0000_t202" style="position:absolute;margin-left:0;margin-top:-21.5pt;width:51.4pt;height:38pt;z-index:-251642880;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" filled="f" stroked="f">
                <v:textbox inset="0,0,0,0">
                  <w:txbxContent>
                    <w:p w:rsidR="00CC6FD8" w:rsidRDefault="00CC6FD8" w:rsidP="00340178">
                      <w:pPr>
                        <w:pStyle w:val="BodyText"/>
                        <w:spacing w:line="245" w:lineRule="exact"/>
                        <w:ind w:left="20"/>
                        <w:rPr>
                          <w:rFonts w:ascii="Calibri"/>
                        </w:rPr>
                      </w:pPr>
                    </w:p>
                    <w:p w:rsidR="00CC6FD8" w:rsidRDefault="00CC6FD8" w:rsidP="00340178">
                      <w:pPr>
                        <w:pStyle w:val="BodyText"/>
                        <w:spacing w:line="245" w:lineRule="exact"/>
                        <w:ind w:left="20"/>
                        <w:rPr>
                          <w:rFonts w:ascii="Calibri" w:eastAsia="Calibri" w:hAnsi="Calibri" w:cs="Calibri"/>
                        </w:rPr>
                      </w:pPr>
                      <w:r>
                        <w:rPr>
                          <w:rFonts w:ascii="Calibri"/>
                        </w:rPr>
                        <w:t>Page</w:t>
                      </w:r>
                      <w:r>
                        <w:rPr>
                          <w:rFonts w:ascii="Calibri"/>
                          <w:spacing w:val="-2"/>
                        </w:rPr>
                        <w:t xml:space="preserve"> </w:t>
                      </w:r>
                      <w:r>
                        <w:t>2</w:t>
                      </w:r>
                      <w:r>
                        <w:rPr>
                          <w:rFonts w:ascii="Calibri"/>
                          <w:spacing w:val="-1"/>
                        </w:rPr>
                        <w:t xml:space="preserve"> </w:t>
                      </w:r>
                      <w:r>
                        <w:rPr>
                          <w:rFonts w:ascii="Calibri"/>
                        </w:rPr>
                        <w:t>of</w:t>
                      </w:r>
                      <w:r>
                        <w:rPr>
                          <w:rFonts w:ascii="Calibri"/>
                          <w:spacing w:val="-2"/>
                        </w:rPr>
                        <w:t xml:space="preserve"> 2</w:t>
                      </w:r>
                    </w:p>
                  </w:txbxContent>
                </v:textbox>
                <w10:wrap anchorx="margin" anchory="margin"/>
              </v:shape>
            </w:pict>
          </mc:Fallback>
        </mc:AlternateContent>
      </w:r>
      <w:r w:rsidR="008A549F">
        <w:rPr>
          <w:rFonts w:ascii="Times New Roman" w:hAnsi="Times New Roman" w:cs="Times New Roman"/>
          <w:b/>
          <w:sz w:val="20"/>
          <w:szCs w:val="20"/>
        </w:rPr>
        <w:br w:type="page"/>
      </w:r>
    </w:p>
    <w:p w:rsidR="00340178" w:rsidRDefault="00340178" w:rsidP="008A549F">
      <w:pPr>
        <w:rPr>
          <w:rFonts w:ascii="Times New Roman" w:hAnsi="Times New Roman" w:cs="Times New Roman"/>
          <w:b/>
          <w:sz w:val="20"/>
          <w:szCs w:val="20"/>
        </w:rPr>
        <w:sectPr w:rsidR="00340178" w:rsidSect="008A549F">
          <w:pgSz w:w="12240" w:h="20160" w:code="5"/>
          <w:pgMar w:top="720" w:right="1440" w:bottom="900" w:left="1440" w:header="720" w:footer="720" w:gutter="0"/>
          <w:cols w:space="720"/>
          <w:docGrid w:linePitch="360"/>
        </w:sectPr>
      </w:pPr>
    </w:p>
    <w:bookmarkStart w:id="89" w:name="OLE_LINK16"/>
    <w:bookmarkStart w:id="90" w:name="OLE_LINK17"/>
    <w:bookmarkStart w:id="91" w:name="OLE_LINK18"/>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w:lastRenderedPageBreak/>
        <mc:AlternateContent>
          <mc:Choice Requires="wpg">
            <w:drawing>
              <wp:anchor distT="0" distB="0" distL="114300" distR="114300" simplePos="0" relativeHeight="251659264" behindDoc="1" locked="0" layoutInCell="1" allowOverlap="1" wp14:anchorId="0B0C577D" wp14:editId="7385023E">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0F31A5"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0288" behindDoc="1" locked="0" layoutInCell="1" allowOverlap="1" wp14:anchorId="50B3E854" wp14:editId="20E4B642">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C666476"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1312" behindDoc="1" locked="0" layoutInCell="1" allowOverlap="1" wp14:anchorId="0130D05B" wp14:editId="48B5E662">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30D05B" id="Text Box 1" o:spid="_x0000_s1030"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nXjsAIAALA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14" w:lineRule="auto"/>
        <w:jc w:val="both"/>
        <w:rPr>
          <w:rFonts w:ascii="Times New Roman" w:eastAsia="Calibri" w:hAnsi="Times New Roman" w:cs="Times New Roman"/>
          <w:sz w:val="20"/>
          <w:szCs w:val="20"/>
        </w:rPr>
      </w:pPr>
      <w:r w:rsidRPr="008A549F">
        <w:rPr>
          <w:rFonts w:ascii="Times New Roman" w:eastAsia="Calibri" w:hAnsi="Times New Roman" w:cs="Times New Roman"/>
          <w:noProof/>
          <w:lang w:eastAsia="zh-CN"/>
        </w:rPr>
        <mc:AlternateContent>
          <mc:Choice Requires="wpg">
            <w:drawing>
              <wp:anchor distT="0" distB="0" distL="114300" distR="114300" simplePos="0" relativeHeight="251662336" behindDoc="1" locked="0" layoutInCell="1" allowOverlap="1" wp14:anchorId="055427B5" wp14:editId="0883EB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4D6A4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g">
            <w:drawing>
              <wp:anchor distT="0" distB="0" distL="114300" distR="114300" simplePos="0" relativeHeight="251663360" behindDoc="1" locked="0" layoutInCell="1" allowOverlap="1" wp14:anchorId="47DFF015" wp14:editId="750A3E13">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6693BD"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8A549F">
        <w:rPr>
          <w:rFonts w:ascii="Times New Roman" w:eastAsia="Calibri" w:hAnsi="Times New Roman" w:cs="Times New Roman"/>
          <w:noProof/>
          <w:lang w:eastAsia="zh-CN"/>
        </w:rPr>
        <mc:AlternateContent>
          <mc:Choice Requires="wps">
            <w:drawing>
              <wp:anchor distT="0" distB="0" distL="114300" distR="114300" simplePos="0" relativeHeight="251664384" behindDoc="1" locked="0" layoutInCell="1" allowOverlap="1" wp14:anchorId="24FC670D" wp14:editId="020A12DA">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FC670D" id="Text Box 6" o:spid="_x0000_s1031"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MjsgIAALA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P8ZsyOyAgAAsAUA&#10;AA4AAAAAAAAAAAAAAAAALgIAAGRycy9lMm9Eb2MueG1sUEsBAi0AFAAGAAgAAAAhAKcLVzHgAAAA&#10;CwEAAA8AAAAAAAAAAAAAAAAADAUAAGRycy9kb3ducmV2LnhtbFBLBQYAAAAABAAEAPMAAAAZBgAA&#10;AAA=&#10;" filled="f" stroked="f">
                <v:textbox inset="0,0,0,0">
                  <w:txbxContent>
                    <w:p w:rsidR="00CC6FD8" w:rsidRDefault="00CC6FD8" w:rsidP="008A549F">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r w:rsidRPr="008A549F">
        <w:rPr>
          <w:rFonts w:ascii="Times New Roman" w:eastAsia="Calibri" w:hAnsi="Times New Roman" w:cs="Times New Roman"/>
          <w:sz w:val="24"/>
          <w:szCs w:val="24"/>
        </w:rPr>
        <w:t xml:space="preserve">ADDENDUM TO EXCLUSIVE RIGHT TO SELL LISTING AGREEMENT </w:t>
      </w:r>
      <w:r w:rsidRPr="008A549F">
        <w:rPr>
          <w:rFonts w:ascii="Times New Roman" w:eastAsia="Calibri" w:hAnsi="Times New Roman" w:cs="Times New Roman"/>
          <w:sz w:val="24"/>
          <w:szCs w:val="24"/>
        </w:rPr>
        <w:tab/>
      </w:r>
      <w:r w:rsidRPr="008A549F">
        <w:rPr>
          <w:rFonts w:ascii="Times New Roman" w:eastAsia="Calibri" w:hAnsi="Times New Roman" w:cs="Times New Roman"/>
          <w:sz w:val="24"/>
          <w:szCs w:val="24"/>
        </w:rPr>
        <w:tab/>
      </w:r>
    </w:p>
    <w:p w:rsidR="008A549F" w:rsidRPr="008A549F" w:rsidRDefault="008A549F" w:rsidP="008A549F">
      <w:pPr>
        <w:widowControl w:val="0"/>
        <w:spacing w:after="0" w:line="240" w:lineRule="auto"/>
        <w:mirrorIndents/>
        <w:jc w:val="both"/>
        <w:rPr>
          <w:rFonts w:ascii="Times New Roman" w:eastAsia="Calibri" w:hAnsi="Times New Roman" w:cs="Times New Roman"/>
          <w:sz w:val="24"/>
          <w:szCs w:val="24"/>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is a legally binding contract, if not fully understood seek competent legal advice before signing.</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This Addendum to Exclusive Right to Sell Listing Agreement, hereinafter referred to as “</w:t>
      </w:r>
      <w:r w:rsidRPr="008A549F">
        <w:rPr>
          <w:rFonts w:ascii="Times New Roman" w:eastAsia="Calibri" w:hAnsi="Times New Roman" w:cs="Times New Roman"/>
          <w:b/>
        </w:rPr>
        <w:t>ADDENDUM</w:t>
      </w:r>
      <w:r w:rsidRPr="008A549F">
        <w:rPr>
          <w:rFonts w:ascii="Times New Roman" w:eastAsia="Calibri" w:hAnsi="Times New Roman" w:cs="Times New Roman"/>
        </w:rPr>
        <w:t>”, is between</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CC6FD8">
      <w:pPr>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[SELLER1NAME]</w:t>
      </w:r>
      <w:r w:rsidR="00CC6FD8">
        <w:br/>
      </w:r>
      <w:r w:rsidR="00CC6FD8" w:rsidRPr="00CC6FD8">
        <w:t>[SELLER2NAME]</w:t>
      </w:r>
      <w:r w:rsidR="00CC6FD8">
        <w:br/>
      </w:r>
      <w:r w:rsidR="00CC6FD8" w:rsidRPr="00CC6FD8">
        <w:t xml:space="preserve">[SELLER3NAME]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SELLER(S)</w:t>
      </w:r>
      <w:r w:rsidRPr="008A549F">
        <w:rPr>
          <w:rFonts w:ascii="Times New Roman" w:eastAsia="Calibri" w:hAnsi="Times New Roman" w:cs="Times New Roman"/>
        </w:rPr>
        <w:t xml:space="preserve">”, </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And,</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Licensed Real Estate Broker, hereinafter referred to as “</w:t>
      </w:r>
      <w:r w:rsidRPr="008A549F">
        <w:rPr>
          <w:rFonts w:ascii="Times New Roman" w:eastAsia="Calibri" w:hAnsi="Times New Roman" w:cs="Times New Roman"/>
          <w:b/>
        </w:rPr>
        <w:t>PRINCIPAL BROKER</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the Property located at</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[PROPERTYADDRESS]</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PROPERTY</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i/>
        </w:rPr>
      </w:pPr>
      <w:r w:rsidRPr="008A549F">
        <w:rPr>
          <w:rFonts w:ascii="Times New Roman" w:eastAsia="Calibri" w:hAnsi="Times New Roman" w:cs="Times New Roman"/>
          <w:i/>
        </w:rPr>
        <w:t>For NYSTATEMLS MLS Number</w:t>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hereinafter referred to as “</w:t>
      </w:r>
      <w:r w:rsidRPr="008A549F">
        <w:rPr>
          <w:rFonts w:ascii="Times New Roman" w:eastAsia="Calibri" w:hAnsi="Times New Roman" w:cs="Times New Roman"/>
          <w:b/>
        </w:rPr>
        <w:t>MLS #</w:t>
      </w:r>
      <w:r w:rsidRPr="008A549F">
        <w:rPr>
          <w:rFonts w:ascii="Times New Roman" w:eastAsia="Calibri" w:hAnsi="Times New Roman" w:cs="Times New Roman"/>
        </w:rPr>
        <w:t>”</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 xml:space="preserve">It is agreed, that the following changes are to be made in the original Exclusive Right to Sell Listing Agreement dated </w:t>
      </w:r>
      <w:r w:rsidRPr="008A549F">
        <w:rPr>
          <w:rFonts w:ascii="Times New Roman" w:eastAsia="Calibri" w:hAnsi="Times New Roman" w:cs="Times New Roman"/>
        </w:rPr>
        <w:fldChar w:fldCharType="begin">
          <w:ffData>
            <w:name w:val="Text35"/>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201</w:t>
      </w:r>
      <w:r w:rsidRPr="008A549F">
        <w:rPr>
          <w:rFonts w:ascii="Times New Roman" w:eastAsia="Calibri" w:hAnsi="Times New Roman" w:cs="Times New Roman"/>
        </w:rPr>
        <w:fldChar w:fldCharType="begin">
          <w:ffData>
            <w:name w:val="Text36"/>
            <w:enabled/>
            <w:calcOnExit w:val="0"/>
            <w:textInput/>
          </w:ffData>
        </w:fldChar>
      </w:r>
      <w:bookmarkStart w:id="92" w:name="Text36"/>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6</w:t>
      </w:r>
      <w:r w:rsidRPr="008A549F">
        <w:rPr>
          <w:rFonts w:ascii="Times New Roman" w:eastAsia="Calibri" w:hAnsi="Times New Roman" w:cs="Times New Roman"/>
        </w:rPr>
        <w:fldChar w:fldCharType="end"/>
      </w:r>
      <w:bookmarkEnd w:id="92"/>
      <w:r w:rsidRPr="008A549F">
        <w:rPr>
          <w:rFonts w:ascii="Times New Roman" w:eastAsia="Calibri" w:hAnsi="Times New Roman" w:cs="Times New Roman"/>
        </w:rPr>
        <w:t xml:space="preserve"> concerning the above mentioned property.</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Listing Price has been amended to reflect: $______________________________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Expiration Date has been amended to: 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_____</w:t>
      </w:r>
      <w:r w:rsidRPr="008A549F">
        <w:rPr>
          <w:rFonts w:ascii="Times New Roman" w:eastAsia="Calibri" w:hAnsi="Times New Roman" w:cs="Times New Roman"/>
        </w:rPr>
        <w:tab/>
        <w:t>Additional information or changes: 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ab/>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Pr>
          <w:rFonts w:ascii="Times New Roman" w:eastAsia="Calibri" w:hAnsi="Times New Roman" w:cs="Times New Roman"/>
        </w:rPr>
        <w:tab/>
      </w:r>
      <w:r w:rsidRPr="008A549F">
        <w:rPr>
          <w:rFonts w:ascii="Times New Roman" w:eastAsia="Calibri" w:hAnsi="Times New Roman" w:cs="Times New Roman"/>
        </w:rPr>
        <w:t>_________________________________________________________________</w:t>
      </w: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p>
    <w:p w:rsidR="008A549F" w:rsidRPr="008A549F" w:rsidRDefault="008A549F" w:rsidP="008A549F">
      <w:pPr>
        <w:widowControl w:val="0"/>
        <w:spacing w:after="0" w:line="240" w:lineRule="auto"/>
        <w:mirrorIndents/>
        <w:jc w:val="both"/>
        <w:rPr>
          <w:rFonts w:ascii="Times New Roman" w:eastAsia="Calibri" w:hAnsi="Times New Roman" w:cs="Times New Roman"/>
        </w:rPr>
      </w:pPr>
      <w:r w:rsidRPr="008A549F">
        <w:rPr>
          <w:rFonts w:ascii="Times New Roman" w:eastAsia="Calibri" w:hAnsi="Times New Roman" w:cs="Times New Roman"/>
        </w:rPr>
        <w:t>Unless modified herein, all other provisions of the Listing Agreement remain in full force and effect.</w:t>
      </w:r>
    </w:p>
    <w:p w:rsidR="008A549F" w:rsidRPr="008A549F" w:rsidRDefault="008A549F" w:rsidP="008A549F">
      <w:pPr>
        <w:widowControl w:val="0"/>
        <w:spacing w:after="0" w:line="240" w:lineRule="auto"/>
        <w:jc w:val="both"/>
        <w:rPr>
          <w:rFonts w:ascii="Times New Roman" w:eastAsia="Calibri" w:hAnsi="Times New Roman" w:cs="Times New Roman"/>
        </w:rPr>
      </w:pPr>
    </w:p>
    <w:p w:rsidR="008A549F" w:rsidRPr="008A549F" w:rsidRDefault="008A549F" w:rsidP="008A549F">
      <w:pPr>
        <w:widowControl w:val="0"/>
        <w:spacing w:after="0" w:line="240" w:lineRule="auto"/>
        <w:jc w:val="both"/>
        <w:rPr>
          <w:rFonts w:ascii="Times New Roman" w:eastAsia="Calibri" w:hAnsi="Times New Roman" w:cs="Times New Roman"/>
        </w:rPr>
      </w:pPr>
    </w:p>
    <w:tbl>
      <w:tblPr>
        <w:tblStyle w:val="TableGrid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SELLER:</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PRINCIPAL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top w:val="single" w:sz="4" w:space="0" w:color="auto"/>
            </w:tcBorders>
          </w:tcPr>
          <w:p w:rsidR="008A549F" w:rsidRPr="008A549F" w:rsidRDefault="008A549F" w:rsidP="00CC6FD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8"/>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[SELLER1NAME]</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29"/>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t> </w:t>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4"/>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noProof/>
              </w:rPr>
              <w:t> </w:t>
            </w:r>
            <w:r w:rsidRPr="008A549F">
              <w:rPr>
                <w:rFonts w:ascii="Times New Roman" w:eastAsia="Calibri" w:hAnsi="Times New Roman" w:cs="Times New Roman"/>
              </w:rPr>
              <w:fldChar w:fldCharType="end"/>
            </w:r>
          </w:p>
        </w:tc>
      </w:tr>
      <w:tr w:rsidR="008A549F" w:rsidRPr="008A549F" w:rsidTr="00367214">
        <w:tc>
          <w:tcPr>
            <w:tcW w:w="4330" w:type="dxa"/>
            <w:tcBorders>
              <w:top w:val="single" w:sz="4" w:space="0" w:color="auto"/>
            </w:tcBorders>
          </w:tcPr>
          <w:p w:rsidR="008A549F" w:rsidRPr="008A549F" w:rsidRDefault="008A549F" w:rsidP="00CC6FD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0"/>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[SELLER2NAME]</w:t>
            </w:r>
            <w:r w:rsidR="00CC6FD8"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Borders>
              <w:top w:val="single" w:sz="4" w:space="0" w:color="auto"/>
            </w:tcBorders>
          </w:tcPr>
          <w:p w:rsidR="008A549F" w:rsidRPr="008A549F" w:rsidRDefault="008A549F" w:rsidP="008A549F">
            <w:pPr>
              <w:widowControl w:val="0"/>
              <w:jc w:val="both"/>
              <w:rPr>
                <w:rFonts w:ascii="Times New Roman" w:eastAsia="Calibri" w:hAnsi="Times New Roman" w:cs="Times New Roman"/>
              </w:rPr>
            </w:pPr>
            <w:r w:rsidRPr="008A549F">
              <w:rPr>
                <w:rFonts w:ascii="Times New Roman" w:eastAsia="Calibri" w:hAnsi="Times New Roman" w:cs="Times New Roman"/>
              </w:rPr>
              <w:t>Principle Broker</w:t>
            </w: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c>
          <w:tcPr>
            <w:tcW w:w="4330" w:type="dxa"/>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c>
          <w:tcPr>
            <w:tcW w:w="437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bottom w:val="single" w:sz="4" w:space="0" w:color="auto"/>
            </w:tcBorders>
          </w:tcPr>
          <w:p w:rsidR="008A549F" w:rsidRPr="008A549F" w:rsidRDefault="008A549F" w:rsidP="008A549F">
            <w:pPr>
              <w:widowControl w:val="0"/>
              <w:jc w:val="both"/>
              <w:rPr>
                <w:rFonts w:ascii="Times New Roman" w:eastAsia="Calibri" w:hAnsi="Times New Roman" w:cs="Times New Roman"/>
              </w:rPr>
            </w:pPr>
          </w:p>
        </w:tc>
        <w:tc>
          <w:tcPr>
            <w:tcW w:w="655" w:type="dxa"/>
          </w:tcPr>
          <w:p w:rsidR="008A549F" w:rsidRPr="008A549F" w:rsidRDefault="008A549F" w:rsidP="008A549F">
            <w:pPr>
              <w:widowControl w:val="0"/>
              <w:jc w:val="both"/>
              <w:rPr>
                <w:rFonts w:ascii="Times New Roman" w:eastAsia="Calibri" w:hAnsi="Times New Roman" w:cs="Times New Roman"/>
              </w:rPr>
            </w:pPr>
          </w:p>
        </w:tc>
      </w:tr>
      <w:tr w:rsidR="008A549F" w:rsidRPr="008A549F" w:rsidTr="00367214">
        <w:trPr>
          <w:gridAfter w:val="1"/>
          <w:wAfter w:w="4375" w:type="dxa"/>
        </w:trPr>
        <w:tc>
          <w:tcPr>
            <w:tcW w:w="4330" w:type="dxa"/>
            <w:tcBorders>
              <w:top w:val="single" w:sz="4" w:space="0" w:color="auto"/>
            </w:tcBorders>
          </w:tcPr>
          <w:p w:rsidR="008A549F" w:rsidRPr="008A549F" w:rsidRDefault="008A549F" w:rsidP="00CC6FD8">
            <w:pPr>
              <w:widowControl w:val="0"/>
              <w:jc w:val="both"/>
              <w:rPr>
                <w:rFonts w:ascii="Times New Roman" w:eastAsia="Calibri" w:hAnsi="Times New Roman" w:cs="Times New Roman"/>
              </w:rPr>
            </w:pPr>
            <w:r w:rsidRPr="008A549F">
              <w:rPr>
                <w:rFonts w:ascii="Times New Roman" w:eastAsia="Calibri" w:hAnsi="Times New Roman" w:cs="Times New Roman"/>
              </w:rPr>
              <w:fldChar w:fldCharType="begin">
                <w:ffData>
                  <w:name w:val="Text32"/>
                  <w:enabled/>
                  <w:calcOnExit w:val="0"/>
                  <w:textInput/>
                </w:ffData>
              </w:fldChar>
            </w:r>
            <w:r w:rsidRPr="008A549F">
              <w:rPr>
                <w:rFonts w:ascii="Times New Roman" w:eastAsia="Calibri" w:hAnsi="Times New Roman" w:cs="Times New Roman"/>
              </w:rPr>
              <w:instrText xml:space="preserve"> FORMTEXT </w:instrText>
            </w:r>
            <w:r w:rsidRPr="008A549F">
              <w:rPr>
                <w:rFonts w:ascii="Times New Roman" w:eastAsia="Calibri" w:hAnsi="Times New Roman" w:cs="Times New Roman"/>
              </w:rPr>
            </w:r>
            <w:r w:rsidRPr="008A549F">
              <w:rPr>
                <w:rFonts w:ascii="Times New Roman" w:eastAsia="Calibri" w:hAnsi="Times New Roman" w:cs="Times New Roman"/>
              </w:rPr>
              <w:fldChar w:fldCharType="separate"/>
            </w:r>
            <w:r w:rsidR="00CC6FD8" w:rsidRPr="00CC6FD8">
              <w:t>[SELLER3NAME]</w:t>
            </w:r>
            <w:r w:rsidR="00CC6FD8" w:rsidRPr="00CC6FD8">
              <w:cr/>
            </w:r>
            <w:r w:rsidRPr="008A549F">
              <w:rPr>
                <w:rFonts w:ascii="Times New Roman" w:eastAsia="Calibri" w:hAnsi="Times New Roman" w:cs="Times New Roman"/>
              </w:rPr>
              <w:fldChar w:fldCharType="end"/>
            </w:r>
            <w:r w:rsidRPr="008A549F">
              <w:rPr>
                <w:rFonts w:ascii="Times New Roman" w:eastAsia="Calibri" w:hAnsi="Times New Roman" w:cs="Times New Roman"/>
              </w:rPr>
              <w:t xml:space="preserve">                                                             Date</w:t>
            </w:r>
          </w:p>
        </w:tc>
        <w:tc>
          <w:tcPr>
            <w:tcW w:w="655" w:type="dxa"/>
          </w:tcPr>
          <w:p w:rsidR="008A549F" w:rsidRPr="008A549F" w:rsidRDefault="008A549F" w:rsidP="008A549F">
            <w:pPr>
              <w:widowControl w:val="0"/>
              <w:jc w:val="both"/>
              <w:rPr>
                <w:rFonts w:ascii="Times New Roman" w:eastAsia="Calibri" w:hAnsi="Times New Roman" w:cs="Times New Roman"/>
              </w:rPr>
            </w:pPr>
          </w:p>
        </w:tc>
      </w:tr>
      <w:bookmarkEnd w:id="89"/>
      <w:bookmarkEnd w:id="90"/>
      <w:bookmarkEnd w:id="91"/>
    </w:tbl>
    <w:p w:rsidR="008A549F" w:rsidRPr="008A549F" w:rsidRDefault="008A549F" w:rsidP="008A549F">
      <w:pPr>
        <w:widowControl w:val="0"/>
        <w:spacing w:after="0" w:line="240" w:lineRule="auto"/>
        <w:jc w:val="both"/>
        <w:rPr>
          <w:rFonts w:ascii="Times New Roman" w:eastAsia="Calibri" w:hAnsi="Times New Roman" w:cs="Times New Roman"/>
        </w:rPr>
      </w:pPr>
    </w:p>
    <w:p w:rsidR="007741A8" w:rsidRDefault="00367214" w:rsidP="007741A8">
      <w:pPr>
        <w:spacing w:after="200" w:line="276" w:lineRule="auto"/>
        <w:jc w:val="center"/>
        <w:rPr>
          <w:rFonts w:ascii="Times New Roman" w:hAnsi="Times New Roman" w:cs="Times New Roman"/>
          <w:b/>
          <w:sz w:val="20"/>
          <w:szCs w:val="20"/>
        </w:rPr>
      </w:pPr>
      <w:r>
        <w:rPr>
          <w:rFonts w:ascii="Times New Roman" w:hAnsi="Times New Roman" w:cs="Times New Roman"/>
          <w:b/>
          <w:sz w:val="20"/>
          <w:szCs w:val="20"/>
        </w:rPr>
        <w:br w:type="page"/>
      </w:r>
    </w:p>
    <w:p w:rsidR="00D04525" w:rsidRPr="00CB5ABE" w:rsidRDefault="00D04525" w:rsidP="00D04525">
      <w:pPr>
        <w:jc w:val="center"/>
        <w:rPr>
          <w:rFonts w:ascii="Times New Roman" w:eastAsia="Times New Roman" w:hAnsi="Times New Roman" w:cs="Times New Roman"/>
          <w:b/>
          <w:bCs/>
          <w:sz w:val="24"/>
          <w:szCs w:val="24"/>
          <w:u w:val="single"/>
        </w:rPr>
      </w:pPr>
      <w:r w:rsidRPr="00CB5ABE">
        <w:rPr>
          <w:rFonts w:ascii="Times New Roman" w:eastAsia="Times New Roman" w:hAnsi="Times New Roman" w:cs="Times New Roman"/>
          <w:b/>
          <w:bCs/>
          <w:sz w:val="24"/>
          <w:szCs w:val="24"/>
          <w:u w:val="single"/>
        </w:rPr>
        <w:lastRenderedPageBreak/>
        <w:t>ADDENDUM TO CONTRACT OF SALE</w:t>
      </w:r>
    </w:p>
    <w:p w:rsidR="00D04525" w:rsidRPr="00CB5ABE" w:rsidRDefault="00D04525" w:rsidP="00D04525">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THIS ADDENDUM TO CONTRACT SALE made this </w:t>
      </w:r>
      <w:r w:rsidRPr="00CB5ABE">
        <w:rPr>
          <w:rFonts w:ascii="Times New Roman" w:eastAsia="Times New Roman" w:hAnsi="Times New Roman" w:cs="Times New Roman"/>
          <w:spacing w:val="2"/>
          <w:sz w:val="24"/>
          <w:szCs w:val="24"/>
        </w:rPr>
        <w:fldChar w:fldCharType="begin">
          <w:ffData>
            <w:name w:val="Text27"/>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xml:space="preserve"> day</w:t>
      </w:r>
      <w:r w:rsidRPr="00CB5ABE">
        <w:rPr>
          <w:rFonts w:ascii="Times New Roman" w:eastAsia="Times New Roman" w:hAnsi="Times New Roman" w:cs="Times New Roman"/>
          <w:sz w:val="24"/>
          <w:szCs w:val="24"/>
        </w:rPr>
        <w:t xml:space="preserve"> of </w:t>
      </w:r>
      <w:r w:rsidRPr="00CB5ABE">
        <w:rPr>
          <w:rFonts w:ascii="Times New Roman" w:eastAsia="Times New Roman" w:hAnsi="Times New Roman" w:cs="Times New Roman"/>
          <w:sz w:val="24"/>
          <w:szCs w:val="24"/>
        </w:rPr>
        <w:fldChar w:fldCharType="begin">
          <w:ffData>
            <w:name w:val="Text2"/>
            <w:enabled/>
            <w:calcOnExit w:val="0"/>
            <w:textInput/>
          </w:ffData>
        </w:fldChar>
      </w:r>
      <w:bookmarkStart w:id="93" w:name="Text2"/>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3"/>
      <w:r w:rsidRPr="00CB5ABE">
        <w:rPr>
          <w:rFonts w:ascii="Times New Roman" w:eastAsia="Times New Roman" w:hAnsi="Times New Roman" w:cs="Times New Roman"/>
          <w:sz w:val="24"/>
          <w:szCs w:val="24"/>
        </w:rPr>
        <w:t>, 201</w:t>
      </w:r>
      <w:r w:rsidRPr="00CB5ABE">
        <w:rPr>
          <w:rFonts w:ascii="Times New Roman" w:eastAsia="Times New Roman" w:hAnsi="Times New Roman" w:cs="Times New Roman"/>
          <w:sz w:val="24"/>
          <w:szCs w:val="24"/>
        </w:rPr>
        <w:fldChar w:fldCharType="begin">
          <w:ffData>
            <w:name w:val="Text3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6</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Between </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3"/>
            <w:enabled/>
            <w:calcOnExit w:val="0"/>
            <w:textInput/>
          </w:ffData>
        </w:fldChar>
      </w:r>
      <w:bookmarkStart w:id="94" w:name="Text3"/>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[SELLER1NAME]</w:t>
      </w:r>
      <w:r w:rsidRPr="00CB5ABE">
        <w:rPr>
          <w:rFonts w:ascii="Times New Roman" w:eastAsia="Times New Roman" w:hAnsi="Times New Roman" w:cs="Times New Roman"/>
          <w:sz w:val="24"/>
          <w:szCs w:val="24"/>
        </w:rPr>
        <w:fldChar w:fldCharType="end"/>
      </w:r>
      <w:bookmarkEnd w:id="94"/>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7"/>
            <w:enabled/>
            <w:calcOnExit w:val="0"/>
            <w:textInput/>
          </w:ffData>
        </w:fldChar>
      </w:r>
      <w:bookmarkStart w:id="95" w:name="Text7"/>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[SELLER1ADDRESS]</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t> </w:t>
      </w:r>
      <w:r w:rsidRPr="00CB5ABE">
        <w:rPr>
          <w:rFonts w:ascii="Times New Roman" w:eastAsia="Times New Roman" w:hAnsi="Times New Roman" w:cs="Times New Roman"/>
          <w:sz w:val="24"/>
          <w:szCs w:val="24"/>
        </w:rPr>
        <w:fldChar w:fldCharType="end"/>
      </w:r>
      <w:bookmarkEnd w:id="95"/>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SELLER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And,</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fldChar w:fldCharType="begin">
          <w:ffData>
            <w:name w:val="Text8"/>
            <w:enabled/>
            <w:calcOnExit w:val="0"/>
            <w:textInput/>
          </w:ffData>
        </w:fldChar>
      </w:r>
      <w:bookmarkStart w:id="96" w:name="Text8"/>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[BUYERNAME]</w:t>
      </w:r>
      <w:r w:rsidRPr="00CB5ABE">
        <w:rPr>
          <w:rFonts w:ascii="Times New Roman" w:eastAsia="Times New Roman" w:hAnsi="Times New Roman" w:cs="Times New Roman"/>
          <w:sz w:val="24"/>
          <w:szCs w:val="24"/>
        </w:rPr>
        <w:fldChar w:fldCharType="end"/>
      </w:r>
      <w:bookmarkEnd w:id="96"/>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Having an address of </w:t>
      </w:r>
      <w:r w:rsidRPr="00CB5ABE">
        <w:rPr>
          <w:rFonts w:ascii="Times New Roman" w:eastAsia="Times New Roman" w:hAnsi="Times New Roman" w:cs="Times New Roman"/>
          <w:sz w:val="24"/>
          <w:szCs w:val="24"/>
        </w:rPr>
        <w:fldChar w:fldCharType="begin">
          <w:ffData>
            <w:name w:val="Text9"/>
            <w:enabled/>
            <w:calcOnExit w:val="0"/>
            <w:textInput/>
          </w:ffData>
        </w:fldChar>
      </w:r>
      <w:bookmarkStart w:id="97" w:name="Text9"/>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[BUYERADDRESS]</w:t>
      </w:r>
      <w:r w:rsidRPr="00CB5ABE">
        <w:rPr>
          <w:rFonts w:ascii="Times New Roman" w:eastAsia="Times New Roman" w:hAnsi="Times New Roman" w:cs="Times New Roman"/>
          <w:sz w:val="24"/>
          <w:szCs w:val="24"/>
        </w:rPr>
        <w:fldChar w:fldCharType="end"/>
      </w:r>
      <w:bookmarkEnd w:id="97"/>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PURCHASER</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i/>
          <w:sz w:val="24"/>
          <w:szCs w:val="24"/>
        </w:rPr>
      </w:pPr>
      <w:r w:rsidRPr="00CB5ABE">
        <w:rPr>
          <w:rFonts w:ascii="Times New Roman" w:eastAsia="Times New Roman" w:hAnsi="Times New Roman" w:cs="Times New Roman"/>
          <w:i/>
          <w:sz w:val="24"/>
          <w:szCs w:val="24"/>
        </w:rPr>
        <w:t>For the Property located at</w:t>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Address: </w:t>
      </w:r>
      <w:r w:rsidRPr="00CB5ABE">
        <w:rPr>
          <w:rFonts w:ascii="Times New Roman" w:eastAsia="Times New Roman" w:hAnsi="Times New Roman" w:cs="Times New Roman"/>
          <w:sz w:val="24"/>
          <w:szCs w:val="24"/>
        </w:rPr>
        <w:fldChar w:fldCharType="begin">
          <w:ffData>
            <w:name w:val="Text1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rsidRPr="00CC6FD8">
        <w:t>[PROPERTYADDRESS]</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Block: </w:t>
      </w:r>
      <w:r w:rsidRPr="00CB5ABE">
        <w:rPr>
          <w:rFonts w:ascii="Times New Roman" w:eastAsia="Times New Roman" w:hAnsi="Times New Roman" w:cs="Times New Roman"/>
          <w:sz w:val="24"/>
          <w:szCs w:val="24"/>
        </w:rPr>
        <w:fldChar w:fldCharType="begin">
          <w:ffData>
            <w:name w:val="Text1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[BLOCK]</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Lot: </w:t>
      </w:r>
      <w:r w:rsidRPr="00CB5ABE">
        <w:rPr>
          <w:rFonts w:ascii="Times New Roman" w:eastAsia="Times New Roman" w:hAnsi="Times New Roman" w:cs="Times New Roman"/>
          <w:sz w:val="24"/>
          <w:szCs w:val="24"/>
        </w:rPr>
        <w:fldChar w:fldCharType="begin">
          <w:ffData>
            <w:name w:val="Text1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00CC6FD8">
        <w:t>[LOT]</w:t>
      </w:r>
      <w:r w:rsidRPr="00CB5ABE">
        <w:rPr>
          <w:rFonts w:ascii="Times New Roman" w:eastAsia="Times New Roman" w:hAnsi="Times New Roman" w:cs="Times New Roman"/>
          <w:sz w:val="24"/>
          <w:szCs w:val="24"/>
        </w:rPr>
        <w:fldChar w:fldCharType="end"/>
      </w:r>
    </w:p>
    <w:p w:rsidR="00D04525" w:rsidRPr="00CB5ABE" w:rsidRDefault="00D04525" w:rsidP="00D04525">
      <w:pPr>
        <w:widowControl w:val="0"/>
        <w:autoSpaceDE w:val="0"/>
        <w:autoSpaceDN w:val="0"/>
        <w:adjustRightInd w:val="0"/>
        <w:spacing w:after="0" w:line="240" w:lineRule="auto"/>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Hereinafter called “</w:t>
      </w:r>
      <w:r w:rsidRPr="00CB5ABE">
        <w:rPr>
          <w:rFonts w:ascii="Times New Roman" w:eastAsia="Times New Roman" w:hAnsi="Times New Roman" w:cs="Times New Roman"/>
          <w:b/>
          <w:sz w:val="24"/>
          <w:szCs w:val="24"/>
        </w:rPr>
        <w:t>PROPERTY</w:t>
      </w:r>
      <w:r w:rsidRPr="00CB5ABE">
        <w:rPr>
          <w:rFonts w:ascii="Times New Roman" w:eastAsia="Times New Roman" w:hAnsi="Times New Roman" w:cs="Times New Roman"/>
          <w:sz w:val="24"/>
          <w:szCs w:val="24"/>
        </w:rPr>
        <w: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pacing w:val="2"/>
          <w:sz w:val="24"/>
          <w:szCs w:val="24"/>
        </w:rPr>
        <w:t xml:space="preserve">WHEREAS, for valuable consideration described in the Contract of Sale between the parties dated </w:t>
      </w:r>
      <w:r w:rsidRPr="00CB5ABE">
        <w:rPr>
          <w:rFonts w:ascii="Times New Roman" w:eastAsia="Times New Roman" w:hAnsi="Times New Roman" w:cs="Times New Roman"/>
          <w:spacing w:val="2"/>
          <w:sz w:val="24"/>
          <w:szCs w:val="24"/>
        </w:rPr>
        <w:fldChar w:fldCharType="begin">
          <w:ffData>
            <w:name w:val="Text1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201</w:t>
      </w:r>
      <w:r w:rsidRPr="00CB5ABE">
        <w:rPr>
          <w:rFonts w:ascii="Times New Roman" w:eastAsia="Times New Roman" w:hAnsi="Times New Roman" w:cs="Times New Roman"/>
          <w:spacing w:val="2"/>
          <w:sz w:val="24"/>
          <w:szCs w:val="24"/>
        </w:rPr>
        <w:fldChar w:fldCharType="begin">
          <w:ffData>
            <w:name w:val="Text35"/>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r w:rsidRPr="00CB5ABE">
        <w:rPr>
          <w:rFonts w:ascii="Times New Roman" w:eastAsia="Times New Roman" w:hAnsi="Times New Roman" w:cs="Times New Roman"/>
          <w:spacing w:val="2"/>
          <w:sz w:val="24"/>
          <w:szCs w:val="24"/>
        </w:rPr>
        <w:t>, Seller(s) has agreed to sell and Purchaser(s) has agreed to purchase</w:t>
      </w:r>
      <w:r w:rsidRPr="00CB5ABE">
        <w:rPr>
          <w:rFonts w:ascii="Times New Roman" w:eastAsia="Times New Roman" w:hAnsi="Times New Roman" w:cs="Times New Roman"/>
          <w:spacing w:val="-2"/>
          <w:sz w:val="24"/>
          <w:szCs w:val="24"/>
        </w:rPr>
        <w:t xml:space="preserve"> the Property, as more fully described on </w:t>
      </w:r>
      <w:r w:rsidRPr="00CB5ABE">
        <w:rPr>
          <w:rFonts w:ascii="Times New Roman" w:eastAsia="Times New Roman" w:hAnsi="Times New Roman" w:cs="Times New Roman"/>
          <w:spacing w:val="1"/>
          <w:sz w:val="24"/>
          <w:szCs w:val="24"/>
        </w:rPr>
        <w:t>Exhibit A attached hereto, under the terms and conditions described in said Contract of Sale.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NOW, THEREFORE, Seller and Buyers hereby agree to the following:</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The Subject Property is being sold AS-IS.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CB5ABE">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purchase price has been amended to: </w:t>
      </w:r>
      <w:r w:rsidRPr="00CB5ABE">
        <w:rPr>
          <w:rFonts w:ascii="Times New Roman" w:eastAsia="Times New Roman" w:hAnsi="Times New Roman" w:cs="Times New Roman"/>
          <w:spacing w:val="2"/>
          <w:sz w:val="24"/>
          <w:szCs w:val="24"/>
        </w:rPr>
        <w:tab/>
        <w:t>$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 xml:space="preserve">The closing date has been amended to: </w:t>
      </w:r>
      <w:r w:rsidRPr="00CB5ABE">
        <w:rPr>
          <w:rFonts w:ascii="Times New Roman" w:eastAsia="Times New Roman" w:hAnsi="Times New Roman" w:cs="Times New Roman"/>
          <w:spacing w:val="2"/>
          <w:sz w:val="24"/>
          <w:szCs w:val="24"/>
        </w:rPr>
        <w:tab/>
        <w:t xml:space="preserve">   ______________________</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Unless modified herein, all other provisions of the Contract of Sale remain in full force and effect.</w:t>
      </w: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D04525" w:rsidRPr="00CB5ABE" w:rsidRDefault="00D04525" w:rsidP="00D04525">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SELLER:</w:t>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PURCHASER:</w:t>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8"/>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[SELLER1NAME]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29"/>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[BUYERNAME]</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0"/>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[SELLER2NAME]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1"/>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r>
      <w:tr w:rsidR="00D04525" w:rsidRPr="00CB5ABE" w:rsidTr="00CC6FD8">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2"/>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00CC6FD8" w:rsidRPr="00CC6FD8">
              <w:t>[SELLER3NAME]</w:t>
            </w:r>
            <w:r w:rsidRPr="00CB5ABE">
              <w:rPr>
                <w:rFonts w:ascii="Times New Roman" w:eastAsia="Times New Roman" w:hAnsi="Times New Roman" w:cs="Times New Roman"/>
                <w:spacing w:val="2"/>
                <w:sz w:val="24"/>
                <w:szCs w:val="24"/>
              </w:rPr>
              <w:fldChar w:fldCharType="end"/>
            </w:r>
          </w:p>
        </w:tc>
        <w:tc>
          <w:tcPr>
            <w:tcW w:w="720" w:type="dxa"/>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D04525" w:rsidRPr="00CB5ABE" w:rsidRDefault="00D04525" w:rsidP="00CC6FD8">
            <w:pPr>
              <w:widowControl w:val="0"/>
              <w:autoSpaceDE w:val="0"/>
              <w:autoSpaceDN w:val="0"/>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fldChar w:fldCharType="begin">
                <w:ffData>
                  <w:name w:val="Text33"/>
                  <w:enabled/>
                  <w:calcOnExit w:val="0"/>
                  <w:textInput/>
                </w:ffData>
              </w:fldChar>
            </w:r>
            <w:r w:rsidRPr="00CB5ABE">
              <w:rPr>
                <w:rFonts w:ascii="Times New Roman" w:eastAsia="Times New Roman" w:hAnsi="Times New Roman" w:cs="Times New Roman"/>
                <w:spacing w:val="2"/>
                <w:sz w:val="24"/>
                <w:szCs w:val="24"/>
              </w:rPr>
              <w:instrText xml:space="preserve"> FORMTEXT </w:instrText>
            </w:r>
            <w:r w:rsidRPr="00CB5ABE">
              <w:rPr>
                <w:rFonts w:ascii="Times New Roman" w:eastAsia="Times New Roman" w:hAnsi="Times New Roman" w:cs="Times New Roman"/>
                <w:spacing w:val="2"/>
                <w:sz w:val="24"/>
                <w:szCs w:val="24"/>
              </w:rPr>
            </w:r>
            <w:r w:rsidRPr="00CB5ABE">
              <w:rPr>
                <w:rFonts w:ascii="Times New Roman" w:eastAsia="Times New Roman" w:hAnsi="Times New Roman" w:cs="Times New Roman"/>
                <w:spacing w:val="2"/>
                <w:sz w:val="24"/>
                <w:szCs w:val="24"/>
              </w:rPr>
              <w:fldChar w:fldCharType="separate"/>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noProof/>
                <w:spacing w:val="2"/>
                <w:sz w:val="24"/>
                <w:szCs w:val="24"/>
              </w:rPr>
              <w:t> </w:t>
            </w:r>
            <w:r w:rsidRPr="00CB5ABE">
              <w:rPr>
                <w:rFonts w:ascii="Times New Roman" w:eastAsia="Times New Roman" w:hAnsi="Times New Roman" w:cs="Times New Roman"/>
                <w:spacing w:val="2"/>
                <w:sz w:val="24"/>
                <w:szCs w:val="24"/>
              </w:rPr>
              <w:fldChar w:fldCharType="end"/>
            </w:r>
          </w:p>
        </w:tc>
      </w:tr>
    </w:tbl>
    <w:p w:rsidR="00D04525" w:rsidRPr="00CB5ABE" w:rsidRDefault="00D04525" w:rsidP="00D04525">
      <w:pPr>
        <w:rPr>
          <w:rFonts w:ascii="Times New Roman" w:eastAsia="Times New Roman" w:hAnsi="Times New Roman" w:cs="Times New Roman"/>
          <w:sz w:val="24"/>
          <w:szCs w:val="24"/>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D04525" w:rsidRDefault="00D04525">
      <w:pPr>
        <w:rPr>
          <w:rFonts w:ascii="Times New Roman" w:eastAsia="Times New Roman" w:hAnsi="Times New Roman" w:cs="Times New Roman"/>
        </w:rPr>
      </w:pPr>
    </w:p>
    <w:p w:rsidR="005B7599" w:rsidRDefault="005B7599">
      <w:pPr>
        <w:rPr>
          <w:rFonts w:ascii="Times New Roman" w:hAnsi="Times New Roman" w:cs="Times New Roman"/>
          <w:b/>
        </w:rPr>
      </w:pPr>
      <w:r>
        <w:rPr>
          <w:rFonts w:ascii="Times New Roman" w:hAnsi="Times New Roman" w:cs="Times New Roman"/>
          <w:b/>
        </w:rPr>
        <w:br w:type="page"/>
      </w:r>
    </w:p>
    <w:p w:rsidR="005B7599" w:rsidRDefault="005B7599" w:rsidP="005B7599">
      <w:pPr>
        <w:spacing w:before="80"/>
        <w:jc w:val="center"/>
        <w:rPr>
          <w:rFonts w:ascii="Times New Roman" w:hAnsi="Times New Roman" w:cs="Times New Roman"/>
          <w:b/>
          <w:sz w:val="20"/>
          <w:szCs w:val="20"/>
          <w:u w:val="single"/>
        </w:rPr>
        <w:sectPr w:rsidR="005B7599" w:rsidSect="008A549F">
          <w:headerReference w:type="default" r:id="rId10"/>
          <w:footerReference w:type="default" r:id="rId11"/>
          <w:pgSz w:w="12240" w:h="20160" w:code="5"/>
          <w:pgMar w:top="1350" w:right="1440" w:bottom="990" w:left="1440" w:header="576" w:footer="576" w:gutter="0"/>
          <w:cols w:space="720"/>
          <w:docGrid w:linePitch="360"/>
        </w:sectPr>
      </w:pPr>
    </w:p>
    <w:p w:rsidR="005B7599" w:rsidRPr="000C0520" w:rsidRDefault="005B7599" w:rsidP="005B7599">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[PROPERTYADDRESS]</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[SELLER1NAME]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[SELLER2NAME]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CC6FD8" w:rsidRPr="00CC6FD8">
        <w:t>[SELLER3NAME]</w:t>
      </w:r>
      <w:r w:rsidRPr="000C0520">
        <w:rPr>
          <w:rFonts w:ascii="Times New Roman" w:hAnsi="Times New Roman" w:cs="Times New Roman"/>
          <w:b/>
          <w:sz w:val="20"/>
          <w:szCs w:val="20"/>
        </w:rPr>
        <w:fldChar w:fldCharType="end"/>
      </w:r>
    </w:p>
    <w:p w:rsidR="005B7599" w:rsidRPr="000C0520" w:rsidRDefault="005B7599" w:rsidP="005B7599">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98"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99"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9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100"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101"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bookmarkStart w:id="102" w:name="w/Access"/>
            <w:bookmarkEnd w:id="102"/>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03"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3"/>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04"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4"/>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AE86ECA919C84B3FB7E5433A36D29B24"/>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bookmarkStart w:id="105" w:name="Text3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bookmarkEnd w:id="105" w:displacedByCustomXml="next"/>
          </w:sdtContent>
        </w:sdt>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5B7599" w:rsidRPr="000C0520" w:rsidRDefault="005B7599" w:rsidP="00CC6FD8">
            <w:pPr>
              <w:spacing w:before="80"/>
              <w:rPr>
                <w:rFonts w:ascii="Times New Roman" w:hAnsi="Times New Roman" w:cs="Times New Roman"/>
                <w:b/>
                <w:sz w:val="20"/>
                <w:szCs w:val="20"/>
              </w:rPr>
            </w:pPr>
          </w:p>
        </w:tc>
      </w:tr>
      <w:tr w:rsidR="005B7599" w:rsidRPr="000C0520" w:rsidTr="00CC6FD8">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06"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6"/>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07"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7"/>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08"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8"/>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09"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09"/>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10"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0"/>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11"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1"/>
          </w:p>
        </w:tc>
      </w:tr>
      <w:tr w:rsidR="005B7599" w:rsidRPr="000C0520" w:rsidTr="00CC6FD8">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2"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2"/>
          </w:p>
        </w:tc>
      </w:tr>
      <w:tr w:rsidR="005B7599" w:rsidRPr="000C0520" w:rsidTr="00CC6FD8">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5B7599" w:rsidRPr="000C0520" w:rsidRDefault="005B7599" w:rsidP="00CC6FD8">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13"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t> </w:t>
            </w:r>
            <w:r w:rsidRPr="000C0520">
              <w:rPr>
                <w:rFonts w:ascii="Times New Roman" w:hAnsi="Times New Roman" w:cs="Times New Roman"/>
                <w:b/>
                <w:sz w:val="20"/>
                <w:szCs w:val="20"/>
              </w:rPr>
              <w:fldChar w:fldCharType="end"/>
            </w:r>
            <w:bookmarkEnd w:id="113"/>
          </w:p>
        </w:tc>
      </w:tr>
    </w:tbl>
    <w:p w:rsidR="005B7599" w:rsidRPr="000C0520" w:rsidRDefault="005B7599" w:rsidP="005B7599">
      <w:pPr>
        <w:spacing w:before="80"/>
        <w:rPr>
          <w:rFonts w:ascii="Times New Roman" w:hAnsi="Times New Roman" w:cs="Times New Roman"/>
          <w:b/>
          <w:bCs/>
          <w:sz w:val="20"/>
          <w:szCs w:val="20"/>
        </w:rPr>
      </w:pPr>
    </w:p>
    <w:p w:rsidR="005B7599" w:rsidRPr="000C0520" w:rsidRDefault="00381113" w:rsidP="005B7599">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Vacant- Secured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Seller Occupied</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w/Access</w:t>
      </w:r>
      <w:r w:rsidR="005B7599"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5B7599" w:rsidRPr="000C0520">
            <w:rPr>
              <w:rFonts w:ascii="Segoe UI Symbol" w:hAnsi="Segoe UI Symbol" w:cs="Segoe UI Symbol"/>
              <w:b/>
              <w:sz w:val="20"/>
              <w:szCs w:val="20"/>
            </w:rPr>
            <w:t>☐</w:t>
          </w:r>
        </w:sdtContent>
      </w:sdt>
      <w:r w:rsidR="005B7599"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14"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4"/>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5B7599" w:rsidRPr="000C0520" w:rsidTr="00CC6FD8">
        <w:trPr>
          <w:trHeight w:val="360"/>
        </w:trPr>
        <w:tc>
          <w:tcPr>
            <w:tcW w:w="9350" w:type="dxa"/>
            <w:gridSpan w:val="2"/>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15"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b/>
              </w:rPr>
              <w:t> </w:t>
            </w:r>
            <w:r w:rsidRPr="000C0520">
              <w:rPr>
                <w:rFonts w:ascii="Times New Roman" w:hAnsi="Times New Roman" w:cs="Times New Roman"/>
              </w:rPr>
              <w:fldChar w:fldCharType="end"/>
            </w:r>
            <w:bookmarkEnd w:id="115"/>
          </w:p>
        </w:tc>
      </w:tr>
      <w:tr w:rsidR="005B7599" w:rsidRPr="000C0520" w:rsidTr="00CC6FD8">
        <w:trPr>
          <w:trHeight w:val="360"/>
        </w:trPr>
        <w:tc>
          <w:tcPr>
            <w:tcW w:w="1615" w:type="dxa"/>
          </w:tcPr>
          <w:p w:rsidR="005B7599" w:rsidRPr="000C0520" w:rsidRDefault="005B7599" w:rsidP="00CC6FD8">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5B7599" w:rsidRPr="000C0520" w:rsidRDefault="005B7599" w:rsidP="00CC6FD8">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16"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t> </w:t>
            </w:r>
            <w:r w:rsidRPr="000C0520">
              <w:rPr>
                <w:rFonts w:ascii="Times New Roman" w:hAnsi="Times New Roman" w:cs="Times New Roman"/>
              </w:rPr>
              <w:fldChar w:fldCharType="end"/>
            </w:r>
            <w:bookmarkEnd w:id="116"/>
          </w:p>
        </w:tc>
      </w:tr>
    </w:tbl>
    <w:p w:rsidR="005B7599" w:rsidRDefault="005B7599">
      <w:pPr>
        <w:rPr>
          <w:rFonts w:ascii="Times New Roman" w:hAnsi="Times New Roman" w:cs="Times New Roman"/>
          <w:b/>
          <w:sz w:val="24"/>
          <w:szCs w:val="24"/>
          <w:u w:val="single"/>
        </w:rPr>
      </w:pPr>
      <w:r>
        <w:rPr>
          <w:rFonts w:ascii="Times New Roman" w:hAnsi="Times New Roman" w:cs="Times New Roman"/>
          <w:b/>
          <w:sz w:val="24"/>
          <w:szCs w:val="24"/>
          <w:u w:val="single"/>
        </w:rPr>
        <w:lastRenderedPageBreak/>
        <w:br w:type="page"/>
      </w:r>
    </w:p>
    <w:p w:rsidR="005B7599" w:rsidRDefault="005B7599" w:rsidP="00CB5ABE">
      <w:pPr>
        <w:spacing w:after="0" w:line="360" w:lineRule="auto"/>
        <w:jc w:val="center"/>
        <w:rPr>
          <w:rFonts w:ascii="Times New Roman" w:hAnsi="Times New Roman" w:cs="Times New Roman"/>
          <w:b/>
          <w:sz w:val="24"/>
          <w:szCs w:val="24"/>
          <w:u w:val="single"/>
        </w:rPr>
        <w:sectPr w:rsidR="005B7599" w:rsidSect="005B7599">
          <w:pgSz w:w="12240" w:h="15840" w:code="1"/>
          <w:pgMar w:top="1350" w:right="1440" w:bottom="990" w:left="1440" w:header="576" w:footer="576" w:gutter="0"/>
          <w:cols w:space="720"/>
          <w:docGrid w:linePitch="360"/>
        </w:sectPr>
      </w:pPr>
    </w:p>
    <w:p w:rsidR="00CB5ABE" w:rsidRPr="00CB5ABE" w:rsidRDefault="004E48A2" w:rsidP="00CB5ABE">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00CB5ABE"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CB5ABE" w:rsidRPr="00CB5ABE" w:rsidRDefault="00CB5ABE" w:rsidP="00CC6FD8">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CC6FD8" w:rsidRPr="00CC6FD8">
              <w:t>[PROPERTYADDRESS]</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17"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7"/>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18"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8"/>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19"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19"/>
          </w:p>
        </w:tc>
      </w:tr>
      <w:tr w:rsidR="00CB5ABE" w:rsidRPr="00CB5ABE" w:rsidTr="00CC6FD8">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20"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0"/>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21"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1"/>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2"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2"/>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p>
          <w:p w:rsidR="00CB5ABE" w:rsidRPr="00CB5ABE" w:rsidRDefault="00CB5ABE" w:rsidP="00CB5ABE">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CB5ABE" w:rsidRPr="00CB5ABE" w:rsidTr="00CC6FD8">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CB5ABE" w:rsidRPr="00CB5ABE" w:rsidRDefault="00CB5ABE" w:rsidP="00CB5ABE">
            <w:pPr>
              <w:spacing w:line="360" w:lineRule="auto"/>
              <w:contextualSpacing/>
              <w:rPr>
                <w:rFonts w:ascii="Times New Roman" w:eastAsiaTheme="minorEastAsia" w:hAnsi="Times New Roman" w:cs="Times New Roman"/>
              </w:rPr>
            </w:pPr>
          </w:p>
        </w:tc>
        <w:tc>
          <w:tcPr>
            <w:tcW w:w="1201"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CB5ABE" w:rsidRPr="00CB5ABE" w:rsidTr="00CC6FD8">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CB5ABE" w:rsidRPr="00CB5ABE" w:rsidRDefault="00CB5ABE" w:rsidP="00CB5ABE">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CB5ABE" w:rsidRPr="00CB5ABE" w:rsidRDefault="00CB5ABE" w:rsidP="00CB5ABE">
            <w:pPr>
              <w:spacing w:before="40" w:line="360" w:lineRule="auto"/>
              <w:contextualSpacing/>
              <w:rPr>
                <w:rFonts w:ascii="Times New Roman" w:eastAsiaTheme="minorEastAsia" w:hAnsi="Times New Roman" w:cs="Times New Roman"/>
              </w:rPr>
            </w:pPr>
          </w:p>
        </w:tc>
      </w:tr>
      <w:tr w:rsidR="00CB5ABE" w:rsidRPr="00CB5ABE" w:rsidTr="00CC6F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CB5ABE" w:rsidRPr="00CB5ABE" w:rsidRDefault="00CB5ABE" w:rsidP="00CB5ABE">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CB5ABE" w:rsidRPr="00CB5ABE" w:rsidRDefault="00CB5ABE" w:rsidP="00CB5ABE">
      <w:pPr>
        <w:spacing w:before="40" w:after="0" w:line="360" w:lineRule="auto"/>
        <w:contextualSpacing/>
        <w:rPr>
          <w:rFonts w:ascii="Times New Roman" w:eastAsiaTheme="minorEastAsia" w:hAnsi="Times New Roman" w:cs="Times New Roman"/>
          <w:b/>
        </w:rPr>
      </w:pPr>
    </w:p>
    <w:p w:rsidR="00CB5ABE" w:rsidRDefault="00CB5ABE">
      <w:pPr>
        <w:rPr>
          <w:rFonts w:ascii="Times New Roman" w:hAnsi="Times New Roman" w:cs="Times New Roman"/>
          <w:b/>
          <w:sz w:val="20"/>
          <w:szCs w:val="20"/>
        </w:rPr>
      </w:pPr>
      <w:r>
        <w:rPr>
          <w:rFonts w:ascii="Times New Roman" w:hAnsi="Times New Roman" w:cs="Times New Roman"/>
          <w:b/>
          <w:sz w:val="20"/>
          <w:szCs w:val="20"/>
        </w:rPr>
        <w:br w:type="page"/>
      </w:r>
    </w:p>
    <w:p w:rsidR="00CB5ABE" w:rsidRDefault="00CB5ABE" w:rsidP="00CB5ABE">
      <w:pPr>
        <w:rPr>
          <w:rFonts w:ascii="Times New Roman" w:hAnsi="Times New Roman" w:cs="Times New Roman"/>
          <w:b/>
          <w:sz w:val="20"/>
          <w:szCs w:val="20"/>
        </w:rPr>
        <w:sectPr w:rsidR="00CB5ABE" w:rsidSect="005B7599">
          <w:pgSz w:w="12240" w:h="20160" w:code="5"/>
          <w:pgMar w:top="1350" w:right="1440" w:bottom="990" w:left="1440" w:header="576" w:footer="576" w:gutter="0"/>
          <w:cols w:space="720"/>
          <w:docGrid w:linePitch="360"/>
        </w:sectPr>
      </w:pPr>
    </w:p>
    <w:p w:rsidR="006F3700" w:rsidRPr="006F3700" w:rsidRDefault="006F3700" w:rsidP="006F3700">
      <w:pPr>
        <w:spacing w:after="0" w:line="240" w:lineRule="auto"/>
        <w:jc w:val="center"/>
        <w:rPr>
          <w:rFonts w:ascii="Times New Roman" w:hAnsi="Times New Roman" w:cs="Times New Roman"/>
          <w:b/>
          <w:bCs/>
          <w:sz w:val="24"/>
          <w:szCs w:val="24"/>
          <w:u w:val="single"/>
        </w:rPr>
      </w:pPr>
      <w:r w:rsidRPr="006F3700">
        <w:rPr>
          <w:rFonts w:ascii="Times New Roman" w:hAnsi="Times New Roman" w:cs="Times New Roman"/>
          <w:b/>
          <w:bCs/>
          <w:sz w:val="24"/>
          <w:szCs w:val="24"/>
          <w:u w:val="single"/>
        </w:rPr>
        <w:lastRenderedPageBreak/>
        <w:t>PROPERTY MANAGEMENT AGREEMENT</w:t>
      </w:r>
    </w:p>
    <w:p w:rsidR="006F3700" w:rsidRPr="006F3700" w:rsidRDefault="006F3700" w:rsidP="006F3700">
      <w:pPr>
        <w:spacing w:after="0" w:line="240" w:lineRule="auto"/>
        <w:rPr>
          <w:rFonts w:ascii="Times New Roman" w:hAnsi="Times New Roman" w:cs="Times New Roman"/>
          <w:b/>
          <w:bCs/>
          <w:sz w:val="24"/>
          <w:szCs w:val="24"/>
          <w:u w:val="single"/>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THIS PROPERTY MANAGEMENT AGREEMENT made </w:t>
      </w:r>
      <w:r w:rsidRPr="006F3700">
        <w:rPr>
          <w:rFonts w:ascii="Times New Roman" w:hAnsi="Times New Roman" w:cs="Times New Roman"/>
          <w:bCs/>
          <w:sz w:val="24"/>
          <w:szCs w:val="24"/>
        </w:rPr>
        <w:fldChar w:fldCharType="begin">
          <w:ffData>
            <w:name w:val="Text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[DAY]</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day of </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[MONTH]</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201</w:t>
      </w:r>
      <w:r w:rsidRPr="006F3700">
        <w:rPr>
          <w:rFonts w:ascii="Times New Roman" w:hAnsi="Times New Roman" w:cs="Times New Roman"/>
          <w:bCs/>
          <w:sz w:val="24"/>
          <w:szCs w:val="24"/>
        </w:rPr>
        <w:fldChar w:fldCharType="begin">
          <w:ffData>
            <w:name w:val="Text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6</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Between</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3"/>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D560E5">
        <w:t>[</w:t>
      </w:r>
      <w:r w:rsidR="00D560E5" w:rsidRPr="00D560E5">
        <w:t>SELLERNAMES</w:t>
      </w:r>
      <w:r w:rsidR="00D560E5">
        <w: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7"/>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[SELLER1ADDRESS]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OWNER</w:t>
      </w:r>
      <w:r w:rsidRPr="006F3700">
        <w:rPr>
          <w:rFonts w:ascii="Times New Roman" w:hAnsi="Times New Roman" w:cs="Times New Roman"/>
          <w:bCs/>
          <w:sz w:val="24"/>
          <w:szCs w:val="24"/>
        </w:rPr>
        <w:t xml:space="preserve">”, </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And,</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fldChar w:fldCharType="begin">
          <w:ffData>
            <w:name w:val="Text8"/>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[BUYERNAME]</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Having an address of </w:t>
      </w:r>
      <w:r w:rsidRPr="006F3700">
        <w:rPr>
          <w:rFonts w:ascii="Times New Roman" w:hAnsi="Times New Roman" w:cs="Times New Roman"/>
          <w:bCs/>
          <w:sz w:val="24"/>
          <w:szCs w:val="24"/>
        </w:rPr>
        <w:fldChar w:fldCharType="begin">
          <w:ffData>
            <w:name w:val="Text9"/>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[BUYERADDRESS]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MANAGING AGENT</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i/>
          <w:sz w:val="24"/>
          <w:szCs w:val="24"/>
        </w:rPr>
      </w:pPr>
      <w:r w:rsidRPr="006F3700">
        <w:rPr>
          <w:rFonts w:ascii="Times New Roman" w:hAnsi="Times New Roman" w:cs="Times New Roman"/>
          <w:bCs/>
          <w:i/>
          <w:sz w:val="24"/>
          <w:szCs w:val="24"/>
        </w:rPr>
        <w:t>For the Property located at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Address: </w:t>
      </w:r>
      <w:r w:rsidRPr="006F3700">
        <w:rPr>
          <w:rFonts w:ascii="Times New Roman" w:hAnsi="Times New Roman" w:cs="Times New Roman"/>
          <w:bCs/>
          <w:sz w:val="24"/>
          <w:szCs w:val="24"/>
        </w:rPr>
        <w:fldChar w:fldCharType="begin">
          <w:ffData>
            <w:name w:val="Text10"/>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rsidRPr="003B095E">
        <w:t>[PROPERTYADDRESS]</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 xml:space="preserve">Block: </w:t>
      </w:r>
      <w:r w:rsidRPr="006F3700">
        <w:rPr>
          <w:rFonts w:ascii="Times New Roman" w:hAnsi="Times New Roman" w:cs="Times New Roman"/>
          <w:bCs/>
          <w:sz w:val="24"/>
          <w:szCs w:val="24"/>
        </w:rPr>
        <w:fldChar w:fldCharType="begin">
          <w:ffData>
            <w:name w:val="Text11"/>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[BLOCK]</w:t>
      </w:r>
      <w:r w:rsidRPr="006F3700">
        <w:rPr>
          <w:rFonts w:ascii="Times New Roman" w:hAnsi="Times New Roman" w:cs="Times New Roman"/>
          <w:bCs/>
          <w:sz w:val="24"/>
          <w:szCs w:val="24"/>
        </w:rPr>
        <w:fldChar w:fldCharType="end"/>
      </w:r>
      <w:r w:rsidRPr="006F3700">
        <w:rPr>
          <w:rFonts w:ascii="Times New Roman" w:hAnsi="Times New Roman" w:cs="Times New Roman"/>
          <w:bCs/>
          <w:sz w:val="24"/>
          <w:szCs w:val="24"/>
        </w:rPr>
        <w:t xml:space="preserve"> Lot: </w:t>
      </w:r>
      <w:r w:rsidRPr="006F3700">
        <w:rPr>
          <w:rFonts w:ascii="Times New Roman" w:hAnsi="Times New Roman" w:cs="Times New Roman"/>
          <w:bCs/>
          <w:sz w:val="24"/>
          <w:szCs w:val="24"/>
        </w:rPr>
        <w:fldChar w:fldCharType="begin">
          <w:ffData>
            <w:name w:val="Text12"/>
            <w:enabled/>
            <w:calcOnExit w:val="0"/>
            <w:textInput/>
          </w:ffData>
        </w:fldChar>
      </w:r>
      <w:r w:rsidRPr="006F3700">
        <w:rPr>
          <w:rFonts w:ascii="Times New Roman" w:hAnsi="Times New Roman" w:cs="Times New Roman"/>
          <w:bCs/>
          <w:sz w:val="24"/>
          <w:szCs w:val="24"/>
        </w:rPr>
        <w:instrText xml:space="preserve"> FORMTEXT </w:instrText>
      </w:r>
      <w:r w:rsidRPr="006F3700">
        <w:rPr>
          <w:rFonts w:ascii="Times New Roman" w:hAnsi="Times New Roman" w:cs="Times New Roman"/>
          <w:bCs/>
          <w:sz w:val="24"/>
          <w:szCs w:val="24"/>
        </w:rPr>
      </w:r>
      <w:r w:rsidRPr="006F3700">
        <w:rPr>
          <w:rFonts w:ascii="Times New Roman" w:hAnsi="Times New Roman" w:cs="Times New Roman"/>
          <w:bCs/>
          <w:sz w:val="24"/>
          <w:szCs w:val="24"/>
        </w:rPr>
        <w:fldChar w:fldCharType="separate"/>
      </w:r>
      <w:r w:rsidR="003B095E">
        <w:t>[LOT]</w:t>
      </w:r>
      <w:r w:rsidRPr="006F3700">
        <w:rPr>
          <w:rFonts w:ascii="Times New Roman" w:hAnsi="Times New Roman" w:cs="Times New Roman"/>
          <w:bCs/>
          <w:sz w:val="24"/>
          <w:szCs w:val="24"/>
        </w:rPr>
        <w:fldChar w:fldCharType="end"/>
      </w: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Hereinafter called “</w:t>
      </w:r>
      <w:r w:rsidRPr="006F3700">
        <w:rPr>
          <w:rFonts w:ascii="Times New Roman" w:hAnsi="Times New Roman" w:cs="Times New Roman"/>
          <w:b/>
          <w:bCs/>
          <w:sz w:val="24"/>
          <w:szCs w:val="24"/>
        </w:rPr>
        <w:t>PROPERTY</w:t>
      </w:r>
      <w:r w:rsidRPr="006F3700">
        <w:rPr>
          <w:rFonts w:ascii="Times New Roman" w:hAnsi="Times New Roman" w:cs="Times New Roman"/>
          <w:bCs/>
          <w:sz w:val="24"/>
          <w:szCs w:val="24"/>
        </w:rPr>
        <w:t>”</w:t>
      </w:r>
    </w:p>
    <w:p w:rsidR="006F3700" w:rsidRPr="006F3700" w:rsidRDefault="006F3700" w:rsidP="006F3700">
      <w:pPr>
        <w:spacing w:after="0" w:line="240" w:lineRule="auto"/>
        <w:rPr>
          <w:rFonts w:ascii="Times New Roman" w:hAnsi="Times New Roman" w:cs="Times New Roman"/>
          <w:bCs/>
          <w:sz w:val="24"/>
          <w:szCs w:val="24"/>
        </w:rPr>
      </w:pPr>
    </w:p>
    <w:p w:rsidR="006F3700" w:rsidRPr="006F3700" w:rsidRDefault="006F3700" w:rsidP="006F3700">
      <w:pPr>
        <w:spacing w:after="0" w:line="240" w:lineRule="auto"/>
        <w:rPr>
          <w:rFonts w:ascii="Times New Roman" w:hAnsi="Times New Roman" w:cs="Times New Roman"/>
          <w:bCs/>
          <w:sz w:val="24"/>
          <w:szCs w:val="24"/>
        </w:rPr>
      </w:pPr>
      <w:r w:rsidRPr="006F3700">
        <w:rPr>
          <w:rFonts w:ascii="Times New Roman" w:hAnsi="Times New Roman" w:cs="Times New Roman"/>
          <w:bCs/>
          <w:sz w:val="24"/>
          <w:szCs w:val="24"/>
        </w:rPr>
        <w:t>In consideration of the mutual covenants set forth below, Owner and Managing Agent hereby agree as follows: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rPr>
          <w:rFonts w:ascii="Times New Roman" w:hAnsi="Times New Roman" w:cs="Times New Roman"/>
          <w:b/>
          <w:bCs/>
          <w:sz w:val="24"/>
          <w:szCs w:val="24"/>
        </w:rPr>
      </w:pPr>
      <w:r w:rsidRPr="006F3700">
        <w:rPr>
          <w:rFonts w:ascii="Times New Roman" w:hAnsi="Times New Roman" w:cs="Times New Roman"/>
          <w:b/>
          <w:bCs/>
          <w:sz w:val="24"/>
          <w:szCs w:val="24"/>
        </w:rPr>
        <w:t>MANAGEMENT AUTHORITY &amp; MANAGEMENT COMPANY RESPONSIBILITIES</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will use his best efforts to lease or rent with the following terms: FIRST MONTH’S RENT AND SECURITY DEPOSIT WILL BE COLLECTED BEFORE OCCUPANCY. Any deviation from these terms must be agreed upon by all parties in writing. Landlord agrees to hold Management Company harmless for any failure to secure tenant(s) for the Landlord, any cancellation by the tenant(s), and/or failure to collect any rents or monies due from the Tenant for any reason.</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Full management and control of the property with authority to collect all rent and other monies and securities from Tenants in the property, with issue receipts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prepare and negotiate new leases and renewals of existing leases in which Management Company is authorized to execute.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granted by the Landlord the right to manage the property as Management Company deems necessary, to collect all rental and other funds that may be due to Landlord, to cooperate with other Management Company’s or assign or sell the management account as Management Company may see fit, to require releases from all parties in the event of a controversy before disbursing funds and to do all those things Management Company deems necessary for the efficient management of the property with the exception of authority or responsibilities expressly retained by Landlord in writing.</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change locks on the property between tenancies for safety and security reasons, making sure it's secured at all times by any means (boarding Windows, making a repair, etc..), authority to act on behalf of the Landlord to deal with tenants and squatters, authority to start an eviction, show up to court on behalf of the owner for the eviction as an authorized representative, signing cash for keys for the owner.</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place “For Rent” signs and coded lockbox on the property unless prohibited by applicable bylaw or local ordinances.</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Management Company is given Exclusive Right to screen and approve or disapprove prospective tenant(s), to deliver, on Landlord’s behalf, any default notices to tenant(s) as may be necessary.</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lastRenderedPageBreak/>
        <w:t>Landlord agrees that any legal notices or institution of eviction or damage proceedings against tenant(s), through the courts or otherwise, must be taken by the Landlord individually or, with the permission of Landlord, Management Company shall hire attorney to perform the eviction. Costs and attorney’s fees to evict tenant(s) or otherwise will be paid by Landlord in advance and Landlord agrees to hold Management Company harmless for same.</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spacing w:after="0" w:line="240" w:lineRule="auto"/>
        <w:ind w:left="839"/>
        <w:jc w:val="both"/>
        <w:rPr>
          <w:rFonts w:ascii="Times New Roman" w:hAnsi="Times New Roman" w:cs="Times New Roman"/>
          <w:bCs/>
          <w:sz w:val="24"/>
          <w:szCs w:val="24"/>
        </w:rPr>
      </w:pPr>
      <w:r w:rsidRPr="006F3700">
        <w:rPr>
          <w:rFonts w:ascii="Times New Roman" w:hAnsi="Times New Roman" w:cs="Times New Roman"/>
          <w:bCs/>
          <w:sz w:val="24"/>
          <w:szCs w:val="24"/>
        </w:rPr>
        <w:t>To have repairs made, to purchase necessary supplies, to provide for all negotiating and contractual arrangements by suppliers or other independent contractors for all improvements, maintenance or repair services deemed necessary by Landlord and/or Management Company or to comply with applicable building housing and health codes, and to determine that such services were performed in a proper and prescribed manner. Landlord’s approval shall be obtained on each improvement, maintenance or repair item that shall exceed Two Hundred ($200.00) Dollars in cost, except for emergency repairs. In case of emergency, i.e. air conditioning, heat, refrigerator, range or plumbing or any other repair the Management Company deems an emergency and or necessary in Management Company’s sole judgment for the safety or the tenant(s) or the welfare of the property, Management Company has authority to institute repairs, even if over the aforementioned limit.</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collect from applicants or tenants any or all of the following: application fees, late rent fees, non-sufficient fund bank fees, re-leasing fees, lease modification fees, default notice fees, or any other fees that may now or in the future become a tenant(s) obligation. All such fees shall to Management Company to offset Management Company’s extra time and expense for handling additional work and responsibilities related to such fees, and Management Company need not account for such fees to Landlord. Funds collected from tenant(s) each month shall be applied to tenant(s) obligations chronologically beginning with the earlies obligation incurred.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receive interest on Management Company trust accounts, and interest received, if any, shall belong to Management Company to offset Management Company’s time and expense of maintaining such accounts, and agent need not account for such interest earned to Landlord.</w:t>
      </w:r>
    </w:p>
    <w:p w:rsidR="006F3700" w:rsidRPr="006F3700" w:rsidRDefault="006F3700" w:rsidP="006F3700">
      <w:pPr>
        <w:spacing w:after="0" w:line="240" w:lineRule="auto"/>
        <w:ind w:left="839"/>
        <w:jc w:val="both"/>
        <w:rPr>
          <w:rFonts w:ascii="Times New Roman" w:hAnsi="Times New Roman" w:cs="Times New Roman"/>
          <w:bCs/>
          <w:sz w:val="24"/>
          <w:szCs w:val="24"/>
        </w:rPr>
      </w:pPr>
    </w:p>
    <w:p w:rsidR="006F3700" w:rsidRPr="006F3700" w:rsidRDefault="006F3700" w:rsidP="006F3700">
      <w:pPr>
        <w:numPr>
          <w:ilvl w:val="0"/>
          <w:numId w:val="7"/>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render monthly statements to Landlord of income and expenses and to disburse to Landlord the net proceeds of such accounting. Statements and financial disbursements be made until tenant(s) funds have cleared Management Company’s bank. In the event disbursements should be made in excess of income collected, Landlord shall pay back such excess promptly to Management Company.</w:t>
      </w: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spacing w:after="0" w:line="240" w:lineRule="auto"/>
        <w:ind w:left="119"/>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LANDLORD ASSURANCES AND RESPONSIBILITIES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warrants that the property to be managed is a legal rental unit and rental of same will not be in violation of any ordinances. Landlord warrants that he/she/they constitute all of the owners of the property and will provide a copy of the deed if requested by Management Company. Landlord assures that he/she/they have full power and authority to hire Management Company and have the right to receive income proceeds from the property and that this power, authority, and right have not been assigned, or transferred to others.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Landlord shall place in reserve with Management Company $200.00 per property, for the purpose of maintenance, repairs, or other expenses that may arise, and authorizes Management Company to replenish this reserve from rents collected.</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cooperate fully with Management Company with all applicable building, housing, and health codes, as well as fair housing regulations. The property shall be rented without regard to race, creed, color, religion, sex, national origin, age, disability, marital status, familial status, or sexual preferences.</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8"/>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To indemnify, defend, and save Management Company harmless to all costs, expenses, suits, claims, liabilities, damages, proceedings, or attorney’s fees, including but not limited to those arising out of any injury or death to any person or persons or damage to any property of any kind whatsoever and to whomsoever belonging, including Landlord, in any way relating to the rental, leasing, and management of the property or the performance or exercise of any of the duties, obligations, powers, rights or authority granted to Management Company.</w:t>
      </w:r>
    </w:p>
    <w:p w:rsidR="006F3700" w:rsidRPr="006F3700" w:rsidRDefault="006F3700" w:rsidP="006F3700">
      <w:pPr>
        <w:spacing w:after="0" w:line="240" w:lineRule="auto"/>
        <w:ind w:left="720"/>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DISBURSEMENTS</w:t>
      </w:r>
    </w:p>
    <w:p w:rsidR="006F3700" w:rsidRPr="006F3700" w:rsidRDefault="006F3700" w:rsidP="006F3700">
      <w:p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shall make all disbursements for expenses directly related to said property from said property funds.</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MONTHLY STATEMENTS: Agent shall render to Owner a monthly statement showing all income and expenses.</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4"/>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LIABILITY AND INSURANCE</w:t>
      </w: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3"/>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bCs/>
          <w:sz w:val="24"/>
          <w:szCs w:val="24"/>
        </w:rPr>
      </w:pPr>
      <w:r w:rsidRPr="006F3700">
        <w:rPr>
          <w:rFonts w:ascii="Times New Roman" w:hAnsi="Times New Roman" w:cs="Times New Roman"/>
          <w:b/>
          <w:bCs/>
          <w:sz w:val="24"/>
          <w:szCs w:val="24"/>
        </w:rPr>
        <w:t>TERMINATION OF AGREEMENT</w:t>
      </w: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6F3700" w:rsidRPr="006F3700" w:rsidRDefault="006F3700" w:rsidP="006F3700">
      <w:pPr>
        <w:spacing w:after="0" w:line="240" w:lineRule="auto"/>
        <w:ind w:left="840"/>
        <w:jc w:val="both"/>
        <w:rPr>
          <w:rFonts w:ascii="Times New Roman" w:hAnsi="Times New Roman" w:cs="Times New Roman"/>
          <w:bCs/>
          <w:sz w:val="24"/>
          <w:szCs w:val="24"/>
        </w:rPr>
      </w:pPr>
    </w:p>
    <w:p w:rsidR="006F3700" w:rsidRPr="006F3700" w:rsidRDefault="006F3700" w:rsidP="006F3700">
      <w:pPr>
        <w:numPr>
          <w:ilvl w:val="0"/>
          <w:numId w:val="2"/>
        </w:numPr>
        <w:spacing w:after="0" w:line="240" w:lineRule="auto"/>
        <w:jc w:val="both"/>
        <w:rPr>
          <w:rFonts w:ascii="Times New Roman" w:hAnsi="Times New Roman" w:cs="Times New Roman"/>
          <w:bCs/>
          <w:sz w:val="24"/>
          <w:szCs w:val="24"/>
        </w:rPr>
      </w:pPr>
      <w:r w:rsidRPr="006F3700">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6F3700" w:rsidRPr="006F3700" w:rsidRDefault="006F3700" w:rsidP="006F3700">
      <w:pPr>
        <w:spacing w:after="0" w:line="240" w:lineRule="auto"/>
        <w:jc w:val="both"/>
        <w:rPr>
          <w:rFonts w:ascii="Times New Roman" w:hAnsi="Times New Roman" w:cs="Times New Roman"/>
          <w:bCs/>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ASSIGNMENT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COMPENSATION OF AGENT</w:t>
      </w: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6F3700">
        <w:rPr>
          <w:rFonts w:ascii="Times New Roman" w:hAnsi="Times New Roman" w:cs="Times New Roman"/>
          <w:b/>
          <w:bCs/>
          <w:sz w:val="24"/>
          <w:szCs w:val="24"/>
        </w:rPr>
        <w:t xml:space="preserve">(10 %) </w:t>
      </w:r>
      <w:r w:rsidRPr="006F3700">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spacing w:after="0" w:line="240" w:lineRule="auto"/>
        <w:ind w:left="840"/>
        <w:jc w:val="both"/>
        <w:rPr>
          <w:rFonts w:ascii="Times New Roman" w:hAnsi="Times New Roman" w:cs="Times New Roman"/>
          <w:sz w:val="24"/>
          <w:szCs w:val="24"/>
        </w:rPr>
      </w:pPr>
      <w:r w:rsidRPr="006F3700">
        <w:rPr>
          <w:rFonts w:ascii="Times New Roman" w:hAnsi="Times New Roman" w:cs="Times New Roman"/>
          <w:sz w:val="24"/>
          <w:szCs w:val="24"/>
        </w:rPr>
        <w:t xml:space="preserve">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w:t>
      </w:r>
      <w:r w:rsidRPr="006F3700">
        <w:rPr>
          <w:rFonts w:ascii="Times New Roman" w:hAnsi="Times New Roman" w:cs="Times New Roman"/>
          <w:sz w:val="24"/>
          <w:szCs w:val="24"/>
        </w:rPr>
        <w:lastRenderedPageBreak/>
        <w:t>of 20% of commission from listing broker. All sums due Agent by any provision of this agreement, may be deducted from funds held by Agent for benefit of Owner. Owner acknowledges that Agent will retain any interest earned on monies held by Agent for Owner.</w:t>
      </w:r>
    </w:p>
    <w:p w:rsidR="006F3700" w:rsidRPr="006F3700" w:rsidRDefault="006F3700" w:rsidP="006F3700">
      <w:pPr>
        <w:spacing w:after="0" w:line="240" w:lineRule="auto"/>
        <w:jc w:val="both"/>
        <w:rPr>
          <w:rFonts w:ascii="Times New Roman" w:hAnsi="Times New Roman" w:cs="Times New Roman"/>
          <w:sz w:val="24"/>
          <w:szCs w:val="24"/>
        </w:rPr>
      </w:pPr>
    </w:p>
    <w:p w:rsidR="006F3700" w:rsidRPr="006F3700" w:rsidRDefault="006F3700" w:rsidP="006F3700">
      <w:pPr>
        <w:numPr>
          <w:ilvl w:val="0"/>
          <w:numId w:val="1"/>
        </w:numPr>
        <w:spacing w:after="0" w:line="240" w:lineRule="auto"/>
        <w:jc w:val="both"/>
        <w:rPr>
          <w:rFonts w:ascii="Times New Roman" w:hAnsi="Times New Roman" w:cs="Times New Roman"/>
          <w:sz w:val="24"/>
          <w:szCs w:val="24"/>
        </w:rPr>
      </w:pPr>
      <w:r w:rsidRPr="006F3700">
        <w:rPr>
          <w:rFonts w:ascii="Times New Roman" w:hAnsi="Times New Roman" w:cs="Times New Roman"/>
          <w:b/>
          <w:bCs/>
          <w:sz w:val="24"/>
          <w:szCs w:val="24"/>
        </w:rPr>
        <w:t>OTHER PROVISIONS</w:t>
      </w: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spacing w:after="0" w:line="240" w:lineRule="auto"/>
        <w:jc w:val="both"/>
        <w:rPr>
          <w:rFonts w:ascii="Times New Roman" w:hAnsi="Times New Roman" w:cs="Times New Roman"/>
          <w:sz w:val="24"/>
          <w:szCs w:val="24"/>
        </w:rPr>
      </w:pPr>
      <w:r w:rsidRPr="006F3700">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6F3700" w:rsidRPr="006F3700" w:rsidRDefault="006F3700" w:rsidP="006F3700">
      <w:pPr>
        <w:spacing w:after="0" w:line="240" w:lineRule="auto"/>
        <w:ind w:left="840"/>
        <w:jc w:val="both"/>
        <w:rPr>
          <w:rFonts w:ascii="Times New Roman" w:hAnsi="Times New Roman" w:cs="Times New Roman"/>
          <w:sz w:val="24"/>
          <w:szCs w:val="24"/>
        </w:rPr>
      </w:pPr>
    </w:p>
    <w:p w:rsidR="006F3700" w:rsidRPr="006F3700" w:rsidRDefault="006F3700" w:rsidP="006F3700">
      <w:pPr>
        <w:numPr>
          <w:ilvl w:val="0"/>
          <w:numId w:val="5"/>
        </w:numPr>
        <w:contextualSpacing/>
        <w:rPr>
          <w:rFonts w:ascii="Times New Roman" w:hAnsi="Times New Roman" w:cs="Times New Roman"/>
          <w:sz w:val="24"/>
          <w:szCs w:val="24"/>
        </w:rPr>
      </w:pPr>
      <w:r w:rsidRPr="006F3700">
        <w:rPr>
          <w:rFonts w:ascii="Times New Roman" w:hAnsi="Times New Roman" w:cs="Times New Roman"/>
          <w:sz w:val="24"/>
          <w:szCs w:val="24"/>
        </w:rPr>
        <w:t>In every case the Owner maintains the final authority and control over the property. Special instructions are as follows:</w:t>
      </w:r>
    </w:p>
    <w:p w:rsidR="006F3700" w:rsidRPr="006F3700" w:rsidRDefault="006F3700" w:rsidP="006F3700">
      <w:pPr>
        <w:spacing w:after="0" w:line="240" w:lineRule="auto"/>
        <w:ind w:left="840"/>
        <w:jc w:val="both"/>
        <w:rPr>
          <w:rFonts w:ascii="Times New Roman" w:hAnsi="Times New Roman" w:cs="Times New Roman"/>
          <w:sz w:val="24"/>
          <w:szCs w:val="24"/>
        </w:rPr>
      </w:pPr>
    </w:p>
    <w:tbl>
      <w:tblPr>
        <w:tblStyle w:val="TableGrid13"/>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0"/>
      </w:tblGrid>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r w:rsidR="006F3700" w:rsidRPr="006F3700" w:rsidTr="00CC6FD8">
        <w:trPr>
          <w:trHeight w:val="504"/>
        </w:trPr>
        <w:tc>
          <w:tcPr>
            <w:tcW w:w="10070" w:type="dxa"/>
            <w:tcBorders>
              <w:top w:val="single" w:sz="4" w:space="0" w:color="auto"/>
              <w:bottom w:val="single" w:sz="4" w:space="0" w:color="auto"/>
            </w:tcBorders>
          </w:tcPr>
          <w:p w:rsidR="006F3700" w:rsidRPr="006F3700" w:rsidRDefault="006F3700" w:rsidP="006F3700">
            <w:pPr>
              <w:rPr>
                <w:rFonts w:ascii="Times New Roman" w:hAnsi="Times New Roman" w:cs="Times New Roman"/>
                <w:sz w:val="24"/>
                <w:szCs w:val="24"/>
              </w:rPr>
            </w:pPr>
          </w:p>
        </w:tc>
      </w:tr>
    </w:tbl>
    <w:p w:rsidR="006F3700" w:rsidRPr="006F3700" w:rsidRDefault="006F3700" w:rsidP="006F3700">
      <w:pPr>
        <w:spacing w:after="0" w:line="240" w:lineRule="auto"/>
        <w:ind w:left="840"/>
        <w:rPr>
          <w:rFonts w:ascii="Times New Roman" w:hAnsi="Times New Roman" w:cs="Times New Roman"/>
          <w:sz w:val="24"/>
          <w:szCs w:val="24"/>
        </w:rPr>
      </w:pPr>
    </w:p>
    <w:p w:rsidR="006F3700" w:rsidRPr="006F3700" w:rsidRDefault="006F3700" w:rsidP="006F3700">
      <w:pPr>
        <w:rPr>
          <w:rFonts w:ascii="Times New Roman" w:hAnsi="Times New Roman" w:cs="Times New Roman"/>
          <w:sz w:val="24"/>
          <w:szCs w:val="24"/>
        </w:rPr>
      </w:pPr>
      <w:r w:rsidRPr="006F3700">
        <w:rPr>
          <w:rFonts w:ascii="Times New Roman" w:hAnsi="Times New Roman" w:cs="Times New Roman"/>
          <w:sz w:val="24"/>
          <w:szCs w:val="24"/>
        </w:rPr>
        <w:br w:type="page"/>
      </w:r>
    </w:p>
    <w:p w:rsidR="00CB5ABE" w:rsidRPr="00CB5ABE" w:rsidRDefault="00CB5ABE" w:rsidP="00CB5ABE">
      <w:pPr>
        <w:spacing w:after="0" w:line="240" w:lineRule="auto"/>
        <w:rPr>
          <w:rFonts w:ascii="Times New Roman" w:hAnsi="Times New Roman" w:cs="Times New Roman"/>
          <w:sz w:val="24"/>
          <w:szCs w:val="24"/>
        </w:rPr>
      </w:pPr>
      <w:r w:rsidRPr="00CB5ABE">
        <w:rPr>
          <w:rFonts w:ascii="Times New Roman" w:hAnsi="Times New Roman" w:cs="Times New Roman"/>
          <w:sz w:val="24"/>
          <w:szCs w:val="24"/>
        </w:rPr>
        <w:lastRenderedPageBreak/>
        <w:t>This Property Management Agreement is Acknowledged and agreed to and executed in duplicate copies.</w:t>
      </w:r>
    </w:p>
    <w:p w:rsidR="00CB5ABE" w:rsidRPr="00CB5ABE" w:rsidRDefault="00CB5ABE" w:rsidP="00CB5ABE">
      <w:pPr>
        <w:spacing w:after="0" w:line="240" w:lineRule="auto"/>
        <w:rPr>
          <w:rFonts w:ascii="Times New Roman" w:hAnsi="Times New Roman" w:cs="Times New Roman"/>
          <w:sz w:val="24"/>
          <w:szCs w:val="24"/>
        </w:rPr>
      </w:pPr>
    </w:p>
    <w:tbl>
      <w:tblPr>
        <w:tblStyle w:val="TableGrid12"/>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CB5ABE" w:rsidRPr="00CB5ABE" w:rsidTr="00CC6FD8">
        <w:tc>
          <w:tcPr>
            <w:tcW w:w="467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OWNER:</w:t>
            </w: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t>MANAGING AGENT:</w:t>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8"/>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[SELLER1NAME]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29"/>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0"/>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[SELLER2NAME]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1"/>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bottom w:val="single" w:sz="4" w:space="0" w:color="auto"/>
            </w:tcBorders>
          </w:tcPr>
          <w:p w:rsidR="00CB5ABE" w:rsidRPr="00CB5ABE" w:rsidRDefault="00CB5ABE" w:rsidP="00CB5ABE">
            <w:pPr>
              <w:rPr>
                <w:rFonts w:ascii="Times New Roman" w:hAnsi="Times New Roman" w:cs="Times New Roman"/>
                <w:sz w:val="24"/>
                <w:szCs w:val="24"/>
              </w:rPr>
            </w:pP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bottom w:val="single" w:sz="4" w:space="0" w:color="auto"/>
            </w:tcBorders>
          </w:tcPr>
          <w:p w:rsidR="00CB5ABE" w:rsidRPr="00CB5ABE" w:rsidRDefault="00CB5ABE" w:rsidP="00CB5ABE">
            <w:pPr>
              <w:rPr>
                <w:rFonts w:ascii="Times New Roman" w:hAnsi="Times New Roman" w:cs="Times New Roman"/>
                <w:sz w:val="24"/>
                <w:szCs w:val="24"/>
              </w:rPr>
            </w:pPr>
          </w:p>
        </w:tc>
      </w:tr>
      <w:tr w:rsidR="00CB5ABE" w:rsidRPr="00CB5ABE" w:rsidTr="00CC6FD8">
        <w:tc>
          <w:tcPr>
            <w:tcW w:w="4675" w:type="dxa"/>
            <w:tcBorders>
              <w:top w:val="single" w:sz="4" w:space="0" w:color="auto"/>
            </w:tcBorders>
          </w:tcPr>
          <w:p w:rsidR="00CB5ABE" w:rsidRPr="00CB5ABE" w:rsidRDefault="00CB5ABE" w:rsidP="003B095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2"/>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003B095E" w:rsidRPr="003B095E">
              <w:t>[SELLER3NAME]</w:t>
            </w:r>
            <w:r w:rsidRPr="00CB5ABE">
              <w:rPr>
                <w:rFonts w:ascii="Times New Roman" w:hAnsi="Times New Roman" w:cs="Times New Roman"/>
                <w:sz w:val="24"/>
                <w:szCs w:val="24"/>
              </w:rPr>
              <w:fldChar w:fldCharType="end"/>
            </w:r>
          </w:p>
        </w:tc>
        <w:tc>
          <w:tcPr>
            <w:tcW w:w="720" w:type="dxa"/>
          </w:tcPr>
          <w:p w:rsidR="00CB5ABE" w:rsidRPr="00CB5ABE" w:rsidRDefault="00CB5ABE" w:rsidP="00CB5ABE">
            <w:pPr>
              <w:rPr>
                <w:rFonts w:ascii="Times New Roman" w:hAnsi="Times New Roman" w:cs="Times New Roman"/>
                <w:sz w:val="24"/>
                <w:szCs w:val="24"/>
              </w:rPr>
            </w:pPr>
          </w:p>
        </w:tc>
        <w:tc>
          <w:tcPr>
            <w:tcW w:w="4595" w:type="dxa"/>
            <w:tcBorders>
              <w:top w:val="single" w:sz="4" w:space="0" w:color="auto"/>
            </w:tcBorders>
          </w:tcPr>
          <w:p w:rsidR="00CB5ABE" w:rsidRPr="00CB5ABE" w:rsidRDefault="00CB5ABE" w:rsidP="00CB5ABE">
            <w:pPr>
              <w:rPr>
                <w:rFonts w:ascii="Times New Roman" w:hAnsi="Times New Roman" w:cs="Times New Roman"/>
                <w:sz w:val="24"/>
                <w:szCs w:val="24"/>
              </w:rPr>
            </w:pPr>
            <w:r w:rsidRPr="00CB5ABE">
              <w:rPr>
                <w:rFonts w:ascii="Times New Roman" w:hAnsi="Times New Roman" w:cs="Times New Roman"/>
                <w:sz w:val="24"/>
                <w:szCs w:val="24"/>
              </w:rPr>
              <w:fldChar w:fldCharType="begin">
                <w:ffData>
                  <w:name w:val="Text33"/>
                  <w:enabled/>
                  <w:calcOnExit w:val="0"/>
                  <w:textInput/>
                </w:ffData>
              </w:fldChar>
            </w:r>
            <w:r w:rsidRPr="00CB5ABE">
              <w:rPr>
                <w:rFonts w:ascii="Times New Roman" w:hAnsi="Times New Roman" w:cs="Times New Roman"/>
                <w:sz w:val="24"/>
                <w:szCs w:val="24"/>
              </w:rPr>
              <w:instrText xml:space="preserve"> FORMTEXT </w:instrText>
            </w:r>
            <w:r w:rsidRPr="00CB5ABE">
              <w:rPr>
                <w:rFonts w:ascii="Times New Roman" w:hAnsi="Times New Roman" w:cs="Times New Roman"/>
                <w:sz w:val="24"/>
                <w:szCs w:val="24"/>
              </w:rPr>
            </w:r>
            <w:r w:rsidRPr="00CB5ABE">
              <w:rPr>
                <w:rFonts w:ascii="Times New Roman" w:hAnsi="Times New Roman" w:cs="Times New Roman"/>
                <w:sz w:val="24"/>
                <w:szCs w:val="24"/>
              </w:rPr>
              <w:fldChar w:fldCharType="separate"/>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t> </w:t>
            </w:r>
            <w:r w:rsidRPr="00CB5ABE">
              <w:rPr>
                <w:rFonts w:ascii="Times New Roman" w:hAnsi="Times New Roman" w:cs="Times New Roman"/>
                <w:sz w:val="24"/>
                <w:szCs w:val="24"/>
              </w:rPr>
              <w:fldChar w:fldCharType="end"/>
            </w:r>
          </w:p>
        </w:tc>
      </w:tr>
    </w:tbl>
    <w:p w:rsidR="00CB5ABE" w:rsidRPr="00CB5ABE" w:rsidRDefault="00CB5ABE" w:rsidP="00CB5ABE">
      <w:pPr>
        <w:spacing w:after="0" w:line="240" w:lineRule="auto"/>
        <w:rPr>
          <w:rFonts w:ascii="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On the </w:t>
      </w:r>
      <w:r w:rsidRPr="00CB5ABE">
        <w:rPr>
          <w:rFonts w:ascii="Times New Roman" w:eastAsia="Times New Roman" w:hAnsi="Times New Roman" w:cs="Times New Roman"/>
          <w:sz w:val="24"/>
          <w:szCs w:val="24"/>
        </w:rPr>
        <w:fldChar w:fldCharType="begin">
          <w:ffData>
            <w:name w:val="Text20"/>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1"/>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2"/>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r w:rsidRPr="00CB5ABE">
        <w:rPr>
          <w:rFonts w:ascii="Times New Roman" w:eastAsia="Times New Roman" w:hAnsi="Times New Roman" w:cs="Times New Roman"/>
          <w:sz w:val="24"/>
          <w:szCs w:val="24"/>
        </w:rPr>
        <w:tab/>
      </w: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State of New York, County of </w:t>
      </w:r>
      <w:r w:rsidRPr="00CB5ABE">
        <w:rPr>
          <w:rFonts w:ascii="Times New Roman" w:eastAsia="Times New Roman" w:hAnsi="Times New Roman" w:cs="Times New Roman"/>
          <w:sz w:val="24"/>
          <w:szCs w:val="24"/>
        </w:rPr>
        <w:fldChar w:fldCharType="begin">
          <w:ffData>
            <w:name w:val="Text1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ss.:</w:t>
      </w: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CB5ABE" w:rsidRPr="00CB5ABE" w:rsidRDefault="00CB5ABE" w:rsidP="00CB5ABE">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 xml:space="preserve">          On the </w:t>
      </w:r>
      <w:r w:rsidRPr="00CB5ABE">
        <w:rPr>
          <w:rFonts w:ascii="Times New Roman" w:eastAsia="Times New Roman" w:hAnsi="Times New Roman" w:cs="Times New Roman"/>
          <w:sz w:val="24"/>
          <w:szCs w:val="24"/>
        </w:rPr>
        <w:fldChar w:fldCharType="begin">
          <w:ffData>
            <w:name w:val="Text23"/>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day of </w:t>
      </w:r>
      <w:r w:rsidRPr="00CB5ABE">
        <w:rPr>
          <w:rFonts w:ascii="Times New Roman" w:eastAsia="Times New Roman" w:hAnsi="Times New Roman" w:cs="Times New Roman"/>
          <w:sz w:val="24"/>
          <w:szCs w:val="24"/>
        </w:rPr>
        <w:fldChar w:fldCharType="begin">
          <w:ffData>
            <w:name w:val="Text24"/>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201</w:t>
      </w:r>
      <w:r w:rsidRPr="00CB5ABE">
        <w:rPr>
          <w:rFonts w:ascii="Times New Roman" w:eastAsia="Times New Roman" w:hAnsi="Times New Roman" w:cs="Times New Roman"/>
          <w:sz w:val="24"/>
          <w:szCs w:val="24"/>
        </w:rPr>
        <w:fldChar w:fldCharType="begin">
          <w:ffData>
            <w:name w:val="Text3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before me, the undersigned, personally appeared </w:t>
      </w:r>
      <w:r w:rsidRPr="00CB5ABE">
        <w:rPr>
          <w:rFonts w:ascii="Times New Roman" w:eastAsia="Times New Roman" w:hAnsi="Times New Roman" w:cs="Times New Roman"/>
          <w:sz w:val="24"/>
          <w:szCs w:val="24"/>
        </w:rPr>
        <w:fldChar w:fldCharType="begin">
          <w:ffData>
            <w:name w:val="Text25"/>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xml:space="preserve">, managing member of </w:t>
      </w:r>
      <w:r w:rsidRPr="00CB5ABE">
        <w:rPr>
          <w:rFonts w:ascii="Times New Roman" w:eastAsia="Times New Roman" w:hAnsi="Times New Roman" w:cs="Times New Roman"/>
          <w:sz w:val="24"/>
          <w:szCs w:val="24"/>
        </w:rPr>
        <w:fldChar w:fldCharType="begin">
          <w:ffData>
            <w:name w:val="Text26"/>
            <w:enabled/>
            <w:calcOnExit w:val="0"/>
            <w:textInput/>
          </w:ffData>
        </w:fldChar>
      </w:r>
      <w:r w:rsidRPr="00CB5ABE">
        <w:rPr>
          <w:rFonts w:ascii="Times New Roman" w:eastAsia="Times New Roman" w:hAnsi="Times New Roman" w:cs="Times New Roman"/>
          <w:sz w:val="24"/>
          <w:szCs w:val="24"/>
        </w:rPr>
        <w:instrText xml:space="preserve"> FORMTEXT </w:instrText>
      </w:r>
      <w:r w:rsidRPr="00CB5ABE">
        <w:rPr>
          <w:rFonts w:ascii="Times New Roman" w:eastAsia="Times New Roman" w:hAnsi="Times New Roman" w:cs="Times New Roman"/>
          <w:sz w:val="24"/>
          <w:szCs w:val="24"/>
        </w:rPr>
      </w:r>
      <w:r w:rsidRPr="00CB5ABE">
        <w:rPr>
          <w:rFonts w:ascii="Times New Roman" w:eastAsia="Times New Roman" w:hAnsi="Times New Roman" w:cs="Times New Roman"/>
          <w:sz w:val="24"/>
          <w:szCs w:val="24"/>
        </w:rPr>
        <w:fldChar w:fldCharType="separate"/>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noProof/>
          <w:sz w:val="24"/>
          <w:szCs w:val="24"/>
        </w:rPr>
        <w:t> </w:t>
      </w:r>
      <w:r w:rsidRPr="00CB5ABE">
        <w:rPr>
          <w:rFonts w:ascii="Times New Roman" w:eastAsia="Times New Roman" w:hAnsi="Times New Roman" w:cs="Times New Roman"/>
          <w:sz w:val="24"/>
          <w:szCs w:val="24"/>
        </w:rPr>
        <w:fldChar w:fldCharType="end"/>
      </w:r>
      <w:r w:rsidRPr="00CB5ABE">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p>
    <w:p w:rsidR="00CB5ABE"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pacing w:val="2"/>
          <w:sz w:val="24"/>
          <w:szCs w:val="24"/>
        </w:rPr>
      </w:pP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r>
      <w:r w:rsidRPr="00CB5ABE">
        <w:rPr>
          <w:rFonts w:ascii="Times New Roman" w:eastAsia="Times New Roman" w:hAnsi="Times New Roman" w:cs="Times New Roman"/>
          <w:spacing w:val="2"/>
          <w:sz w:val="24"/>
          <w:szCs w:val="24"/>
        </w:rPr>
        <w:tab/>
        <w:t>___________________________________</w:t>
      </w:r>
    </w:p>
    <w:p w:rsidR="000C0520" w:rsidRPr="00CB5ABE" w:rsidRDefault="00CB5ABE" w:rsidP="00CB5ABE">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r>
      <w:r w:rsidRPr="00CB5ABE">
        <w:rPr>
          <w:rFonts w:ascii="Times New Roman" w:eastAsia="Times New Roman" w:hAnsi="Times New Roman" w:cs="Times New Roman"/>
          <w:sz w:val="24"/>
          <w:szCs w:val="24"/>
        </w:rPr>
        <w:tab/>
        <w:t>Notary Public</w:t>
      </w:r>
    </w:p>
    <w:sectPr w:rsidR="000C0520" w:rsidRPr="00CB5ABE" w:rsidSect="005B7599">
      <w:footerReference w:type="default" r:id="rId12"/>
      <w:pgSz w:w="12240" w:h="20160" w:code="5"/>
      <w:pgMar w:top="720" w:right="1080" w:bottom="63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113" w:rsidRDefault="00381113" w:rsidP="00A934C7">
      <w:pPr>
        <w:spacing w:after="0" w:line="240" w:lineRule="auto"/>
      </w:pPr>
      <w:r>
        <w:separator/>
      </w:r>
    </w:p>
  </w:endnote>
  <w:endnote w:type="continuationSeparator" w:id="0">
    <w:p w:rsidR="00381113" w:rsidRDefault="00381113"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rsidP="00367214">
    <w:pPr>
      <w:spacing w:line="14" w:lineRule="auto"/>
      <w:rPr>
        <w:sz w:val="20"/>
        <w:szCs w:val="20"/>
      </w:rPr>
    </w:pPr>
  </w:p>
  <w:p w:rsidR="00CC6FD8" w:rsidRDefault="00CC6FD8">
    <w:pPr>
      <w:pStyle w:val="Footer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Default="00CC6FD8">
    <w:pPr>
      <w:pStyle w:val="Footer"/>
    </w:pPr>
  </w:p>
  <w:p w:rsidR="00CC6FD8" w:rsidRDefault="00CC6F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113" w:rsidRDefault="00381113" w:rsidP="00A934C7">
      <w:pPr>
        <w:spacing w:after="0" w:line="240" w:lineRule="auto"/>
      </w:pPr>
      <w:r>
        <w:separator/>
      </w:r>
    </w:p>
  </w:footnote>
  <w:footnote w:type="continuationSeparator" w:id="0">
    <w:p w:rsidR="00381113" w:rsidRDefault="00381113" w:rsidP="00A934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6FD8" w:rsidRPr="008A549F" w:rsidRDefault="00CC6FD8" w:rsidP="008A549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formatting="1" w:enforcement="1" w:cryptProviderType="rsaAES" w:cryptAlgorithmClass="hash" w:cryptAlgorithmType="typeAny" w:cryptAlgorithmSid="14" w:cryptSpinCount="100000" w:hash="lxpD2+DK//nIOcj8QuEg14ZyPqk23OI58rIq9p0RcXmcIDht5CmNMT3KNCe1yccSumPXgsOXhp6h+be6ZjTD2Q==" w:salt="Yz5DR7lx7Tdhg/L7UKQZw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17B43"/>
    <w:rsid w:val="00032CFB"/>
    <w:rsid w:val="00050CBF"/>
    <w:rsid w:val="000850BB"/>
    <w:rsid w:val="000C0520"/>
    <w:rsid w:val="000D5C47"/>
    <w:rsid w:val="001D4D11"/>
    <w:rsid w:val="001F4338"/>
    <w:rsid w:val="00275D5D"/>
    <w:rsid w:val="00295882"/>
    <w:rsid w:val="002C2BD6"/>
    <w:rsid w:val="002F5231"/>
    <w:rsid w:val="003155B0"/>
    <w:rsid w:val="00340178"/>
    <w:rsid w:val="00367214"/>
    <w:rsid w:val="00381113"/>
    <w:rsid w:val="003917F2"/>
    <w:rsid w:val="003B095E"/>
    <w:rsid w:val="00413432"/>
    <w:rsid w:val="00422F0A"/>
    <w:rsid w:val="004E48A2"/>
    <w:rsid w:val="004F41DB"/>
    <w:rsid w:val="005169EF"/>
    <w:rsid w:val="00526458"/>
    <w:rsid w:val="005B7599"/>
    <w:rsid w:val="005B7F9A"/>
    <w:rsid w:val="00620078"/>
    <w:rsid w:val="00624AA4"/>
    <w:rsid w:val="00665274"/>
    <w:rsid w:val="00690785"/>
    <w:rsid w:val="00692574"/>
    <w:rsid w:val="006C6B40"/>
    <w:rsid w:val="006F3700"/>
    <w:rsid w:val="007114A6"/>
    <w:rsid w:val="007741A8"/>
    <w:rsid w:val="007B668F"/>
    <w:rsid w:val="007E345E"/>
    <w:rsid w:val="007E65C0"/>
    <w:rsid w:val="007E6928"/>
    <w:rsid w:val="0081592C"/>
    <w:rsid w:val="0086363C"/>
    <w:rsid w:val="00870286"/>
    <w:rsid w:val="008A549F"/>
    <w:rsid w:val="008C28D1"/>
    <w:rsid w:val="008E1263"/>
    <w:rsid w:val="008F41A0"/>
    <w:rsid w:val="00952E1B"/>
    <w:rsid w:val="00956CFF"/>
    <w:rsid w:val="009754B3"/>
    <w:rsid w:val="009A15A6"/>
    <w:rsid w:val="00A22585"/>
    <w:rsid w:val="00A419BF"/>
    <w:rsid w:val="00A87E78"/>
    <w:rsid w:val="00A934C7"/>
    <w:rsid w:val="00B07672"/>
    <w:rsid w:val="00B32678"/>
    <w:rsid w:val="00B7741F"/>
    <w:rsid w:val="00BE470E"/>
    <w:rsid w:val="00BF6F3E"/>
    <w:rsid w:val="00C47A69"/>
    <w:rsid w:val="00C62552"/>
    <w:rsid w:val="00C70CCA"/>
    <w:rsid w:val="00C76D7B"/>
    <w:rsid w:val="00C81464"/>
    <w:rsid w:val="00CB5ABE"/>
    <w:rsid w:val="00CC2683"/>
    <w:rsid w:val="00CC6FD8"/>
    <w:rsid w:val="00CD1CF0"/>
    <w:rsid w:val="00CE0DE6"/>
    <w:rsid w:val="00D04525"/>
    <w:rsid w:val="00D560E5"/>
    <w:rsid w:val="00D9416B"/>
    <w:rsid w:val="00DF2AA7"/>
    <w:rsid w:val="00E87B4D"/>
    <w:rsid w:val="00E87C7A"/>
    <w:rsid w:val="00FE3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4BAA2"/>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semiHidden/>
    <w:unhideWhenUsed/>
    <w:rsid w:val="00A934C7"/>
    <w:pPr>
      <w:spacing w:after="120"/>
    </w:pPr>
  </w:style>
  <w:style w:type="character" w:customStyle="1" w:styleId="BodyTextChar">
    <w:name w:val="Body Text Char"/>
    <w:basedOn w:val="DefaultParagraphFont"/>
    <w:link w:val="BodyText"/>
    <w:uiPriority w:val="99"/>
    <w:semiHidden/>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SettleN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E86ECA919C84B3FB7E5433A36D29B24"/>
        <w:category>
          <w:name w:val="General"/>
          <w:gallery w:val="placeholder"/>
        </w:category>
        <w:types>
          <w:type w:val="bbPlcHdr"/>
        </w:types>
        <w:behaviors>
          <w:behavior w:val="content"/>
        </w:behaviors>
        <w:guid w:val="{414C70BC-700D-4EFB-ADC1-041DBE9A9AC8}"/>
      </w:docPartPr>
      <w:docPartBody>
        <w:p w:rsidR="006A598B" w:rsidRDefault="00C5553A" w:rsidP="00C5553A">
          <w:pPr>
            <w:pStyle w:val="AE86ECA919C84B3FB7E5433A36D29B24"/>
          </w:pPr>
          <w:r w:rsidRPr="004A47AC">
            <w:rPr>
              <w:rStyle w:val="PlaceholderText"/>
              <w:rFonts w:ascii="Times New Roman" w:hAnsi="Times New Roman" w:cs="Times New Roman"/>
            </w:rPr>
            <w:t>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3000509000000000000"/>
    <w:charset w:val="86"/>
    <w:family w:val="script"/>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64C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799"/>
    <w:rsid w:val="000622B4"/>
    <w:rsid w:val="00225859"/>
    <w:rsid w:val="00413172"/>
    <w:rsid w:val="004B255A"/>
    <w:rsid w:val="005F5FA0"/>
    <w:rsid w:val="006A598B"/>
    <w:rsid w:val="00722D96"/>
    <w:rsid w:val="00750799"/>
    <w:rsid w:val="007672E6"/>
    <w:rsid w:val="007A5DC8"/>
    <w:rsid w:val="007E0219"/>
    <w:rsid w:val="007E3012"/>
    <w:rsid w:val="008C0A90"/>
    <w:rsid w:val="009E2961"/>
    <w:rsid w:val="00A535EA"/>
    <w:rsid w:val="00AA2332"/>
    <w:rsid w:val="00BC2CBD"/>
    <w:rsid w:val="00C5553A"/>
    <w:rsid w:val="00CD46C1"/>
    <w:rsid w:val="00CE51B6"/>
    <w:rsid w:val="00E6580C"/>
    <w:rsid w:val="00F23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5553A"/>
    <w:rPr>
      <w:color w:val="808080"/>
    </w:rPr>
  </w:style>
  <w:style w:type="paragraph" w:customStyle="1" w:styleId="5EF7377F1E1A40D891ED8FDA9B63A89D">
    <w:name w:val="5EF7377F1E1A40D891ED8FDA9B63A89D"/>
    <w:rsid w:val="00750799"/>
  </w:style>
  <w:style w:type="paragraph" w:customStyle="1" w:styleId="AE86ECA919C84B3FB7E5433A36D29B24">
    <w:name w:val="AE86ECA919C84B3FB7E5433A36D29B24"/>
    <w:rsid w:val="00C555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BCAEB-DB31-4682-8478-6BBFDEDC30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7043</Words>
  <Characters>40151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Chris Yan</cp:lastModifiedBy>
  <cp:revision>29</cp:revision>
  <dcterms:created xsi:type="dcterms:W3CDTF">2016-08-16T16:26:00Z</dcterms:created>
  <dcterms:modified xsi:type="dcterms:W3CDTF">2016-08-16T21:12:00Z</dcterms:modified>
</cp:coreProperties>
</file>